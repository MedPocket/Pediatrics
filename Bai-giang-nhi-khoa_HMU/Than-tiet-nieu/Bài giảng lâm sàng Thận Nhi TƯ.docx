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844B5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Georgia"/>
          <w:b/>
          <w:color w:val="16191F"/>
          <w:sz w:val="32"/>
        </w:rPr>
      </w:pPr>
      <w:r w:rsidRPr="005F38DE">
        <w:rPr>
          <w:rFonts w:asciiTheme="majorHAnsi" w:hAnsiTheme="majorHAnsi" w:cs="Georgia"/>
          <w:b/>
          <w:color w:val="16191F"/>
          <w:sz w:val="32"/>
        </w:rPr>
        <w:t>Bài gi</w:t>
      </w:r>
      <w:r w:rsidRPr="005F38DE">
        <w:rPr>
          <w:rFonts w:asciiTheme="majorHAnsi" w:hAnsiTheme="majorHAnsi" w:cs="Times New Roman"/>
          <w:b/>
          <w:color w:val="16191F"/>
          <w:sz w:val="32"/>
        </w:rPr>
        <w:t>ả</w:t>
      </w:r>
      <w:r w:rsidRPr="005F38DE">
        <w:rPr>
          <w:rFonts w:asciiTheme="majorHAnsi" w:hAnsiTheme="majorHAnsi" w:cs="Georgia"/>
          <w:b/>
          <w:color w:val="16191F"/>
          <w:sz w:val="32"/>
        </w:rPr>
        <w:t>ng lâm sàng Th</w:t>
      </w:r>
      <w:r w:rsidRPr="005F38DE">
        <w:rPr>
          <w:rFonts w:asciiTheme="majorHAnsi" w:hAnsiTheme="majorHAnsi" w:cs="Times New Roman"/>
          <w:b/>
          <w:color w:val="16191F"/>
          <w:sz w:val="32"/>
        </w:rPr>
        <w:t>ậ</w:t>
      </w:r>
      <w:r w:rsidRPr="005F38DE">
        <w:rPr>
          <w:rFonts w:asciiTheme="majorHAnsi" w:hAnsiTheme="majorHAnsi" w:cs="Georgia"/>
          <w:b/>
          <w:color w:val="16191F"/>
          <w:sz w:val="32"/>
        </w:rPr>
        <w:t xml:space="preserve">n </w:t>
      </w:r>
      <w:proofErr w:type="gramStart"/>
      <w:r w:rsidRPr="005F38DE">
        <w:rPr>
          <w:rFonts w:asciiTheme="majorHAnsi" w:hAnsiTheme="majorHAnsi" w:cs="Georgia"/>
          <w:b/>
          <w:color w:val="16191F"/>
          <w:sz w:val="32"/>
        </w:rPr>
        <w:t>Nhi</w:t>
      </w:r>
      <w:proofErr w:type="gramEnd"/>
      <w:r w:rsidRPr="005F38DE">
        <w:rPr>
          <w:rFonts w:asciiTheme="majorHAnsi" w:hAnsiTheme="majorHAnsi" w:cs="Georgia"/>
          <w:b/>
          <w:color w:val="16191F"/>
          <w:sz w:val="32"/>
        </w:rPr>
        <w:t xml:space="preserve"> T</w:t>
      </w:r>
      <w:r w:rsidRPr="005F38DE">
        <w:rPr>
          <w:rFonts w:asciiTheme="majorHAnsi" w:hAnsiTheme="majorHAnsi" w:cs="Times New Roman"/>
          <w:b/>
          <w:color w:val="16191F"/>
          <w:sz w:val="32"/>
        </w:rPr>
        <w:t>Ư</w:t>
      </w:r>
    </w:p>
    <w:p w14:paraId="1CB0A2E1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b/>
          <w:caps/>
          <w:color w:val="16191F"/>
        </w:rPr>
      </w:pPr>
      <w:r w:rsidRPr="005F38DE">
        <w:rPr>
          <w:rFonts w:asciiTheme="majorHAnsi" w:hAnsiTheme="majorHAnsi" w:cs="Georgia"/>
          <w:b/>
          <w:caps/>
          <w:color w:val="16191F"/>
        </w:rPr>
        <w:t>Lâm sàng</w:t>
      </w:r>
    </w:p>
    <w:p w14:paraId="3F656462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Bn Nam, 9 tu</w:t>
      </w:r>
      <w:r w:rsidRPr="005F38DE">
        <w:rPr>
          <w:rFonts w:asciiTheme="majorHAnsi" w:hAnsiTheme="majorHAnsi" w:cs="Times New Roman"/>
          <w:color w:val="16191F"/>
        </w:rPr>
        <w:t>ổ</w:t>
      </w:r>
      <w:r w:rsidRPr="005F38DE">
        <w:rPr>
          <w:rFonts w:asciiTheme="majorHAnsi" w:hAnsiTheme="majorHAnsi" w:cs="Georgia"/>
          <w:color w:val="16191F"/>
        </w:rPr>
        <w:t>i, vào vi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 xml:space="preserve">n vì phù,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 xml:space="preserve">ái máu. </w:t>
      </w:r>
      <w:proofErr w:type="gramStart"/>
      <w:r w:rsidRPr="005F38DE">
        <w:rPr>
          <w:rFonts w:asciiTheme="majorHAnsi" w:hAnsiTheme="majorHAnsi" w:cs="Georgia"/>
          <w:color w:val="16191F"/>
        </w:rPr>
        <w:t>b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nh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di</w:t>
      </w:r>
      <w:r w:rsidRPr="005F38DE">
        <w:rPr>
          <w:rFonts w:asciiTheme="majorHAnsi" w:hAnsiTheme="majorHAnsi" w:cs="Times New Roman"/>
          <w:color w:val="16191F"/>
        </w:rPr>
        <w:t>ễ</w:t>
      </w:r>
      <w:r w:rsidRPr="005F38DE">
        <w:rPr>
          <w:rFonts w:asciiTheme="majorHAnsi" w:hAnsiTheme="majorHAnsi" w:cs="Georgia"/>
          <w:color w:val="16191F"/>
        </w:rPr>
        <w:t>n bi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 xml:space="preserve">n 15 ngày nay. </w:t>
      </w:r>
      <w:proofErr w:type="gramStart"/>
      <w:r w:rsidRPr="005F38DE">
        <w:rPr>
          <w:rFonts w:asciiTheme="majorHAnsi" w:hAnsiTheme="majorHAnsi" w:cs="Georgia"/>
          <w:color w:val="16191F"/>
        </w:rPr>
        <w:t>qua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th</w:t>
      </w:r>
      <w:r w:rsidRPr="005F38DE">
        <w:rPr>
          <w:rFonts w:asciiTheme="majorHAnsi" w:hAnsiTheme="majorHAnsi" w:cs="Times New Roman"/>
          <w:color w:val="16191F"/>
        </w:rPr>
        <w:t>ă</w:t>
      </w:r>
      <w:r w:rsidRPr="005F38DE">
        <w:rPr>
          <w:rFonts w:asciiTheme="majorHAnsi" w:hAnsiTheme="majorHAnsi" w:cs="Georgia"/>
          <w:color w:val="16191F"/>
        </w:rPr>
        <w:t>m khám và h</w:t>
      </w:r>
      <w:r w:rsidRPr="005F38DE">
        <w:rPr>
          <w:rFonts w:asciiTheme="majorHAnsi" w:hAnsiTheme="majorHAnsi" w:cs="Times New Roman"/>
          <w:color w:val="16191F"/>
        </w:rPr>
        <w:t>ỏ</w:t>
      </w:r>
      <w:r w:rsidRPr="005F38DE">
        <w:rPr>
          <w:rFonts w:asciiTheme="majorHAnsi" w:hAnsiTheme="majorHAnsi" w:cs="Georgia"/>
          <w:color w:val="16191F"/>
        </w:rPr>
        <w:t>i b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nh phát hi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n các HC và TC:</w:t>
      </w:r>
    </w:p>
    <w:p w14:paraId="2FC8EADB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HC VCT:</w:t>
      </w:r>
    </w:p>
    <w:p w14:paraId="49E69293" w14:textId="77777777" w:rsidR="00E01648" w:rsidRPr="005F38DE" w:rsidRDefault="00E01648" w:rsidP="0000729A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Phù m</w:t>
      </w:r>
      <w:r w:rsidRPr="005F38DE">
        <w:rPr>
          <w:rFonts w:asciiTheme="majorHAnsi" w:hAnsiTheme="majorHAnsi" w:cs="Times New Roman"/>
          <w:color w:val="16191F"/>
        </w:rPr>
        <w:t>ặ</w:t>
      </w:r>
      <w:r w:rsidRPr="005F38DE">
        <w:rPr>
          <w:rFonts w:asciiTheme="majorHAnsi" w:hAnsiTheme="majorHAnsi" w:cs="Georgia"/>
          <w:color w:val="16191F"/>
        </w:rPr>
        <w:t>t r</w:t>
      </w:r>
      <w:r w:rsidRPr="005F38DE">
        <w:rPr>
          <w:rFonts w:asciiTheme="majorHAnsi" w:hAnsiTheme="majorHAnsi" w:cs="Times New Roman"/>
          <w:color w:val="16191F"/>
        </w:rPr>
        <w:t>ồ</w:t>
      </w:r>
      <w:r w:rsidRPr="005F38DE">
        <w:rPr>
          <w:rFonts w:asciiTheme="majorHAnsi" w:hAnsiTheme="majorHAnsi" w:cs="Georgia"/>
          <w:color w:val="16191F"/>
        </w:rPr>
        <w:t>i phù toàn thân hi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 xml:space="preserve">n nay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ã h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>t phù</w:t>
      </w:r>
    </w:p>
    <w:p w14:paraId="2D91E207" w14:textId="77777777" w:rsidR="00E01648" w:rsidRPr="005F38DE" w:rsidRDefault="00E01648" w:rsidP="0000729A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proofErr w:type="gramStart"/>
      <w:r w:rsidRPr="005F38DE">
        <w:rPr>
          <w:rFonts w:asciiTheme="majorHAnsi" w:hAnsiTheme="majorHAnsi" w:cs="Georgia"/>
          <w:color w:val="16191F"/>
        </w:rPr>
        <w:t>cao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huy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>t áp huy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 xml:space="preserve">t áp lúc vào cao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ang dùng captopril hi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n 130/  , sau u</w:t>
      </w:r>
      <w:r w:rsidRPr="005F38DE">
        <w:rPr>
          <w:rFonts w:asciiTheme="majorHAnsi" w:hAnsiTheme="majorHAnsi" w:cs="Times New Roman"/>
          <w:color w:val="16191F"/>
        </w:rPr>
        <w:t>ố</w:t>
      </w:r>
      <w:r w:rsidRPr="005F38DE">
        <w:rPr>
          <w:rFonts w:asciiTheme="majorHAnsi" w:hAnsiTheme="majorHAnsi" w:cs="Georgia"/>
          <w:color w:val="16191F"/>
        </w:rPr>
        <w:t>ng thu</w:t>
      </w:r>
      <w:r w:rsidRPr="005F38DE">
        <w:rPr>
          <w:rFonts w:asciiTheme="majorHAnsi" w:hAnsiTheme="majorHAnsi" w:cs="Times New Roman"/>
          <w:color w:val="16191F"/>
        </w:rPr>
        <w:t>ố</w:t>
      </w:r>
      <w:r w:rsidRPr="005F38DE">
        <w:rPr>
          <w:rFonts w:asciiTheme="majorHAnsi" w:hAnsiTheme="majorHAnsi" w:cs="Georgia"/>
          <w:color w:val="16191F"/>
        </w:rPr>
        <w:t>c còn 110/60</w:t>
      </w:r>
    </w:p>
    <w:p w14:paraId="5098EB1A" w14:textId="77777777" w:rsidR="00E01648" w:rsidRPr="005F38DE" w:rsidRDefault="00E01648" w:rsidP="0000729A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 xml:space="preserve">ái máu: máu </w:t>
      </w:r>
      <w:r w:rsidRPr="005F38DE">
        <w:rPr>
          <w:rFonts w:asciiTheme="majorHAnsi" w:hAnsiTheme="majorHAnsi" w:cs="Times New Roman"/>
          <w:color w:val="16191F"/>
        </w:rPr>
        <w:t>đỏ</w:t>
      </w:r>
      <w:r w:rsidRPr="005F38DE">
        <w:rPr>
          <w:rFonts w:asciiTheme="majorHAnsi" w:hAnsiTheme="majorHAnsi" w:cs="Georgia"/>
          <w:color w:val="16191F"/>
        </w:rPr>
        <w:t xml:space="preserve"> </w:t>
      </w:r>
      <w:r w:rsidRPr="005F38DE">
        <w:rPr>
          <w:rFonts w:asciiTheme="majorHAnsi" w:hAnsiTheme="majorHAnsi" w:cs="Times New Roman"/>
          <w:color w:val="16191F"/>
        </w:rPr>
        <w:t>để</w:t>
      </w:r>
      <w:r w:rsidRPr="005F38DE">
        <w:rPr>
          <w:rFonts w:asciiTheme="majorHAnsi" w:hAnsiTheme="majorHAnsi" w:cs="Georgia"/>
          <w:color w:val="16191F"/>
        </w:rPr>
        <w:t xml:space="preserve"> l</w:t>
      </w:r>
      <w:r w:rsidRPr="005F38DE">
        <w:rPr>
          <w:rFonts w:asciiTheme="majorHAnsi" w:hAnsiTheme="majorHAnsi" w:cs="Times New Roman"/>
          <w:color w:val="16191F"/>
        </w:rPr>
        <w:t>ắ</w:t>
      </w:r>
      <w:r w:rsidRPr="005F38DE">
        <w:rPr>
          <w:rFonts w:asciiTheme="majorHAnsi" w:hAnsiTheme="majorHAnsi" w:cs="Georgia"/>
          <w:color w:val="16191F"/>
        </w:rPr>
        <w:t>ng c</w:t>
      </w:r>
      <w:r w:rsidRPr="005F38DE">
        <w:rPr>
          <w:rFonts w:asciiTheme="majorHAnsi" w:hAnsiTheme="majorHAnsi" w:cs="Times New Roman"/>
          <w:color w:val="16191F"/>
        </w:rPr>
        <w:t>ặ</w:t>
      </w:r>
      <w:r w:rsidRPr="005F38DE">
        <w:rPr>
          <w:rFonts w:asciiTheme="majorHAnsi" w:hAnsiTheme="majorHAnsi" w:cs="Georgia"/>
          <w:color w:val="16191F"/>
        </w:rPr>
        <w:t>n hi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 xml:space="preserve">n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ã gi</w:t>
      </w:r>
      <w:r w:rsidRPr="005F38DE">
        <w:rPr>
          <w:rFonts w:asciiTheme="majorHAnsi" w:hAnsiTheme="majorHAnsi" w:cs="Times New Roman"/>
          <w:color w:val="16191F"/>
        </w:rPr>
        <w:t>ả</w:t>
      </w:r>
      <w:r w:rsidRPr="005F38DE">
        <w:rPr>
          <w:rFonts w:asciiTheme="majorHAnsi" w:hAnsiTheme="majorHAnsi" w:cs="Georgia"/>
          <w:color w:val="16191F"/>
        </w:rPr>
        <w:t>m</w:t>
      </w:r>
    </w:p>
    <w:p w14:paraId="15802601" w14:textId="77777777" w:rsidR="00E01648" w:rsidRPr="005F38DE" w:rsidRDefault="00E01648" w:rsidP="0000729A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Ti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>u 600ml/ 24h tính ra s</w:t>
      </w:r>
      <w:r w:rsidRPr="005F38DE">
        <w:rPr>
          <w:rFonts w:asciiTheme="majorHAnsi" w:hAnsiTheme="majorHAnsi" w:cs="Times New Roman"/>
          <w:color w:val="16191F"/>
        </w:rPr>
        <w:t>ẽ</w:t>
      </w:r>
      <w:r w:rsidRPr="005F38DE">
        <w:rPr>
          <w:rFonts w:asciiTheme="majorHAnsi" w:hAnsiTheme="majorHAnsi" w:cs="Georgia"/>
          <w:color w:val="16191F"/>
        </w:rPr>
        <w:t xml:space="preserve"> là 600/26kg/24=0.96ml/kg/h hi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n 1l/24h</w:t>
      </w:r>
    </w:p>
    <w:p w14:paraId="703EBADE" w14:textId="77777777" w:rsidR="00E01648" w:rsidRPr="005F38DE" w:rsidRDefault="00E01648" w:rsidP="0000729A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Ti</w:t>
      </w:r>
      <w:r w:rsidRPr="005F38DE">
        <w:rPr>
          <w:rFonts w:asciiTheme="majorHAnsi" w:hAnsiTheme="majorHAnsi" w:cs="Times New Roman"/>
          <w:color w:val="16191F"/>
        </w:rPr>
        <w:t>ề</w:t>
      </w:r>
      <w:r w:rsidRPr="005F38DE">
        <w:rPr>
          <w:rFonts w:asciiTheme="majorHAnsi" w:hAnsiTheme="majorHAnsi" w:cs="Georgia"/>
          <w:color w:val="16191F"/>
        </w:rPr>
        <w:t>n s</w:t>
      </w:r>
      <w:r w:rsidRPr="005F38DE">
        <w:rPr>
          <w:rFonts w:asciiTheme="majorHAnsi" w:hAnsiTheme="majorHAnsi" w:cs="Times New Roman"/>
          <w:color w:val="16191F"/>
        </w:rPr>
        <w:t>ử</w:t>
      </w:r>
      <w:r w:rsidRPr="005F38DE">
        <w:rPr>
          <w:rFonts w:asciiTheme="majorHAnsi" w:hAnsiTheme="majorHAnsi" w:cs="Georgia"/>
          <w:color w:val="16191F"/>
        </w:rPr>
        <w:t xml:space="preserve"> viêm h</w:t>
      </w:r>
      <w:r w:rsidRPr="005F38DE">
        <w:rPr>
          <w:rFonts w:asciiTheme="majorHAnsi" w:hAnsiTheme="majorHAnsi" w:cs="Times New Roman"/>
          <w:color w:val="16191F"/>
        </w:rPr>
        <w:t>ọ</w:t>
      </w:r>
      <w:r w:rsidRPr="005F38DE">
        <w:rPr>
          <w:rFonts w:asciiTheme="majorHAnsi" w:hAnsiTheme="majorHAnsi" w:cs="Georgia"/>
          <w:color w:val="16191F"/>
        </w:rPr>
        <w:t xml:space="preserve">ng cách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ây 1 tháng </w:t>
      </w:r>
    </w:p>
    <w:p w14:paraId="3193D3EE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proofErr w:type="gramStart"/>
      <w:r w:rsidRPr="005F38DE">
        <w:rPr>
          <w:rFonts w:asciiTheme="majorHAnsi" w:hAnsiTheme="majorHAnsi" w:cs="Georgia"/>
          <w:color w:val="16191F"/>
        </w:rPr>
        <w:t>Chu</w:t>
      </w:r>
      <w:r w:rsidRPr="005F38DE">
        <w:rPr>
          <w:rFonts w:asciiTheme="majorHAnsi" w:hAnsiTheme="majorHAnsi" w:cs="Times New Roman"/>
          <w:color w:val="16191F"/>
        </w:rPr>
        <w:t>ẩ</w:t>
      </w:r>
      <w:r w:rsidRPr="005F38DE">
        <w:rPr>
          <w:rFonts w:asciiTheme="majorHAnsi" w:hAnsiTheme="majorHAnsi" w:cs="Georgia"/>
          <w:color w:val="16191F"/>
        </w:rPr>
        <w:t xml:space="preserve">n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oán VCTC th</w:t>
      </w:r>
      <w:r w:rsidRPr="005F38DE">
        <w:rPr>
          <w:rFonts w:asciiTheme="majorHAnsi" w:hAnsiTheme="majorHAnsi" w:cs="Times New Roman"/>
          <w:color w:val="16191F"/>
        </w:rPr>
        <w:t>ể</w:t>
      </w:r>
      <w:r w:rsidR="0000729A" w:rsidRPr="005F38DE">
        <w:rPr>
          <w:rFonts w:asciiTheme="majorHAnsi" w:hAnsiTheme="majorHAnsi" w:cs="Georgia"/>
          <w:color w:val="16191F"/>
        </w:rPr>
        <w:t xml:space="preserve"> gì</w:t>
      </w:r>
      <w:r w:rsidRPr="005F38DE">
        <w:rPr>
          <w:rFonts w:asciiTheme="majorHAnsi" w:hAnsiTheme="majorHAnsi" w:cs="Georgia"/>
          <w:color w:val="16191F"/>
        </w:rPr>
        <w:t>?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4 th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>: nh</w:t>
      </w:r>
      <w:r w:rsidRPr="005F38DE">
        <w:rPr>
          <w:rFonts w:asciiTheme="majorHAnsi" w:hAnsiTheme="majorHAnsi" w:cs="Times New Roman"/>
          <w:color w:val="16191F"/>
        </w:rPr>
        <w:t>ẹ</w:t>
      </w:r>
      <w:r w:rsidRPr="005F38DE">
        <w:rPr>
          <w:rFonts w:asciiTheme="majorHAnsi" w:hAnsiTheme="majorHAnsi" w:cs="Georgia"/>
          <w:color w:val="16191F"/>
        </w:rPr>
        <w:t>, th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 xml:space="preserve"> t</w:t>
      </w:r>
      <w:r w:rsidRPr="005F38DE">
        <w:rPr>
          <w:rFonts w:asciiTheme="majorHAnsi" w:hAnsiTheme="majorHAnsi" w:cs="Times New Roman"/>
          <w:color w:val="16191F"/>
        </w:rPr>
        <w:t>ă</w:t>
      </w:r>
      <w:r w:rsidRPr="005F38DE">
        <w:rPr>
          <w:rFonts w:asciiTheme="majorHAnsi" w:hAnsiTheme="majorHAnsi" w:cs="Georgia"/>
          <w:color w:val="16191F"/>
        </w:rPr>
        <w:t>ng huy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>t áp, th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 xml:space="preserve">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ái máu, th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 xml:space="preserve"> vô ni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u</w:t>
      </w:r>
    </w:p>
    <w:p w14:paraId="0F361FEA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proofErr w:type="gramStart"/>
      <w:r w:rsidRPr="005F38DE">
        <w:rPr>
          <w:rFonts w:asciiTheme="majorHAnsi" w:hAnsiTheme="majorHAnsi" w:cs="Georgia"/>
          <w:color w:val="16191F"/>
        </w:rPr>
        <w:t>D</w:t>
      </w:r>
      <w:r w:rsidRPr="005F38DE">
        <w:rPr>
          <w:rFonts w:asciiTheme="majorHAnsi" w:hAnsiTheme="majorHAnsi" w:cs="Times New Roman"/>
          <w:color w:val="16191F"/>
        </w:rPr>
        <w:t>ự</w:t>
      </w:r>
      <w:r w:rsidRPr="005F38DE">
        <w:rPr>
          <w:rFonts w:asciiTheme="majorHAnsi" w:hAnsiTheme="majorHAnsi" w:cs="Georgia"/>
          <w:color w:val="16191F"/>
        </w:rPr>
        <w:t>a vào s</w:t>
      </w:r>
      <w:r w:rsidRPr="005F38DE">
        <w:rPr>
          <w:rFonts w:asciiTheme="majorHAnsi" w:hAnsiTheme="majorHAnsi" w:cs="Times New Roman"/>
          <w:color w:val="16191F"/>
        </w:rPr>
        <w:t>ố</w:t>
      </w:r>
      <w:r w:rsidRPr="005F38DE">
        <w:rPr>
          <w:rFonts w:asciiTheme="majorHAnsi" w:hAnsiTheme="majorHAnsi" w:cs="Georgia"/>
          <w:color w:val="16191F"/>
        </w:rPr>
        <w:t xml:space="preserve"> ngày t</w:t>
      </w:r>
      <w:r w:rsidRPr="005F38DE">
        <w:rPr>
          <w:rFonts w:asciiTheme="majorHAnsi" w:hAnsiTheme="majorHAnsi" w:cs="Times New Roman"/>
          <w:color w:val="16191F"/>
        </w:rPr>
        <w:t>ồ</w:t>
      </w:r>
      <w:r w:rsidRPr="005F38DE">
        <w:rPr>
          <w:rFonts w:asciiTheme="majorHAnsi" w:hAnsiTheme="majorHAnsi" w:cs="Georgia"/>
          <w:color w:val="16191F"/>
        </w:rPr>
        <w:t>n t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>i tri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u ch</w:t>
      </w:r>
      <w:r w:rsidRPr="005F38DE">
        <w:rPr>
          <w:rFonts w:asciiTheme="majorHAnsi" w:hAnsiTheme="majorHAnsi" w:cs="Times New Roman"/>
          <w:color w:val="16191F"/>
        </w:rPr>
        <w:t>ứ</w:t>
      </w:r>
      <w:r w:rsidRPr="005F38DE">
        <w:rPr>
          <w:rFonts w:asciiTheme="majorHAnsi" w:hAnsiTheme="majorHAnsi" w:cs="Georgia"/>
          <w:color w:val="16191F"/>
        </w:rPr>
        <w:t>ng, tri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u ch</w:t>
      </w:r>
      <w:r w:rsidRPr="005F38DE">
        <w:rPr>
          <w:rFonts w:asciiTheme="majorHAnsi" w:hAnsiTheme="majorHAnsi" w:cs="Times New Roman"/>
          <w:color w:val="16191F"/>
        </w:rPr>
        <w:t>ứ</w:t>
      </w:r>
      <w:r w:rsidRPr="005F38DE">
        <w:rPr>
          <w:rFonts w:asciiTheme="majorHAnsi" w:hAnsiTheme="majorHAnsi" w:cs="Georgia"/>
          <w:color w:val="16191F"/>
        </w:rPr>
        <w:t>ng nào là n</w:t>
      </w:r>
      <w:r w:rsidRPr="005F38DE">
        <w:rPr>
          <w:rFonts w:asciiTheme="majorHAnsi" w:hAnsiTheme="majorHAnsi" w:cs="Times New Roman"/>
          <w:color w:val="16191F"/>
        </w:rPr>
        <w:t>ổ</w:t>
      </w:r>
      <w:r w:rsidRPr="005F38DE">
        <w:rPr>
          <w:rFonts w:asciiTheme="majorHAnsi" w:hAnsiTheme="majorHAnsi" w:cs="Georgia"/>
          <w:color w:val="16191F"/>
        </w:rPr>
        <w:t>i b</w:t>
      </w:r>
      <w:r w:rsidRPr="005F38DE">
        <w:rPr>
          <w:rFonts w:asciiTheme="majorHAnsi" w:hAnsiTheme="majorHAnsi" w:cs="Times New Roman"/>
          <w:color w:val="16191F"/>
        </w:rPr>
        <w:t>ậ</w:t>
      </w:r>
      <w:r w:rsidRPr="005F38DE">
        <w:rPr>
          <w:rFonts w:asciiTheme="majorHAnsi" w:hAnsiTheme="majorHAnsi" w:cs="Georgia"/>
          <w:color w:val="16191F"/>
        </w:rPr>
        <w:t>t.</w:t>
      </w:r>
      <w:proofErr w:type="gramEnd"/>
    </w:p>
    <w:p w14:paraId="2A730E4E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Tr</w:t>
      </w:r>
      <w:r w:rsidRPr="005F38DE">
        <w:rPr>
          <w:rFonts w:asciiTheme="majorHAnsi" w:hAnsiTheme="majorHAnsi" w:cs="Times New Roman"/>
          <w:color w:val="16191F"/>
        </w:rPr>
        <w:t>ẻ</w:t>
      </w:r>
      <w:r w:rsidRPr="005F38DE">
        <w:rPr>
          <w:rFonts w:asciiTheme="majorHAnsi" w:hAnsiTheme="majorHAnsi" w:cs="Georgia"/>
          <w:color w:val="16191F"/>
        </w:rPr>
        <w:t xml:space="preserve"> này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 xml:space="preserve">ái máu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ã gi</w:t>
      </w:r>
      <w:r w:rsidRPr="005F38DE">
        <w:rPr>
          <w:rFonts w:asciiTheme="majorHAnsi" w:hAnsiTheme="majorHAnsi" w:cs="Times New Roman"/>
          <w:color w:val="16191F"/>
        </w:rPr>
        <w:t>ả</w:t>
      </w:r>
      <w:r w:rsidRPr="005F38DE">
        <w:rPr>
          <w:rFonts w:asciiTheme="majorHAnsi" w:hAnsiTheme="majorHAnsi" w:cs="Georgia"/>
          <w:color w:val="16191F"/>
        </w:rPr>
        <w:t>m, HA v</w:t>
      </w:r>
      <w:r w:rsidRPr="005F38DE">
        <w:rPr>
          <w:rFonts w:asciiTheme="majorHAnsi" w:hAnsiTheme="majorHAnsi" w:cs="Times New Roman"/>
          <w:color w:val="16191F"/>
        </w:rPr>
        <w:t>ẫ</w:t>
      </w:r>
      <w:r w:rsidRPr="005F38DE">
        <w:rPr>
          <w:rFonts w:asciiTheme="majorHAnsi" w:hAnsiTheme="majorHAnsi" w:cs="Georgia"/>
          <w:color w:val="16191F"/>
        </w:rPr>
        <w:t>n cao nên là th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 xml:space="preserve"> t</w:t>
      </w:r>
      <w:r w:rsidRPr="005F38DE">
        <w:rPr>
          <w:rFonts w:asciiTheme="majorHAnsi" w:hAnsiTheme="majorHAnsi" w:cs="Times New Roman"/>
          <w:color w:val="16191F"/>
        </w:rPr>
        <w:t>ă</w:t>
      </w:r>
      <w:r w:rsidRPr="005F38DE">
        <w:rPr>
          <w:rFonts w:asciiTheme="majorHAnsi" w:hAnsiTheme="majorHAnsi" w:cs="Georgia"/>
          <w:color w:val="16191F"/>
        </w:rPr>
        <w:t>ng huy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>t áp</w:t>
      </w:r>
      <w:bookmarkStart w:id="0" w:name="_GoBack"/>
      <w:bookmarkEnd w:id="0"/>
    </w:p>
    <w:p w14:paraId="1AF885F4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VCTC lo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>i gì v</w:t>
      </w:r>
      <w:r w:rsidRPr="005F38DE">
        <w:rPr>
          <w:rFonts w:asciiTheme="majorHAnsi" w:hAnsiTheme="majorHAnsi" w:cs="Times New Roman"/>
          <w:color w:val="16191F"/>
        </w:rPr>
        <w:t>ề</w:t>
      </w:r>
      <w:r w:rsidRPr="005F38DE">
        <w:rPr>
          <w:rFonts w:asciiTheme="majorHAnsi" w:hAnsiTheme="majorHAnsi" w:cs="Georgia"/>
          <w:color w:val="16191F"/>
        </w:rPr>
        <w:t xml:space="preserve"> mô b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nh h</w:t>
      </w:r>
      <w:r w:rsidRPr="005F38DE">
        <w:rPr>
          <w:rFonts w:asciiTheme="majorHAnsi" w:hAnsiTheme="majorHAnsi" w:cs="Times New Roman"/>
          <w:color w:val="16191F"/>
        </w:rPr>
        <w:t>ọ</w:t>
      </w:r>
      <w:r w:rsidRPr="005F38DE">
        <w:rPr>
          <w:rFonts w:asciiTheme="majorHAnsi" w:hAnsiTheme="majorHAnsi" w:cs="Georgia"/>
          <w:color w:val="16191F"/>
        </w:rPr>
        <w:t>c: t</w:t>
      </w:r>
      <w:r w:rsidRPr="005F38DE">
        <w:rPr>
          <w:rFonts w:asciiTheme="majorHAnsi" w:hAnsiTheme="majorHAnsi" w:cs="Times New Roman"/>
          <w:color w:val="16191F"/>
        </w:rPr>
        <w:t>ă</w:t>
      </w:r>
      <w:r w:rsidRPr="005F38DE">
        <w:rPr>
          <w:rFonts w:asciiTheme="majorHAnsi" w:hAnsiTheme="majorHAnsi" w:cs="Georgia"/>
          <w:color w:val="16191F"/>
        </w:rPr>
        <w:t>ng sinh n</w:t>
      </w:r>
      <w:r w:rsidRPr="005F38DE">
        <w:rPr>
          <w:rFonts w:asciiTheme="majorHAnsi" w:hAnsiTheme="majorHAnsi" w:cs="Times New Roman"/>
          <w:color w:val="16191F"/>
        </w:rPr>
        <w:t>ộ</w:t>
      </w:r>
      <w:r w:rsidRPr="005F38DE">
        <w:rPr>
          <w:rFonts w:asciiTheme="majorHAnsi" w:hAnsiTheme="majorHAnsi" w:cs="Georgia"/>
          <w:color w:val="16191F"/>
        </w:rPr>
        <w:t>i m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>ch lan t</w:t>
      </w:r>
      <w:r w:rsidRPr="005F38DE">
        <w:rPr>
          <w:rFonts w:asciiTheme="majorHAnsi" w:hAnsiTheme="majorHAnsi" w:cs="Times New Roman"/>
          <w:color w:val="16191F"/>
        </w:rPr>
        <w:t>ỏ</w:t>
      </w:r>
      <w:r w:rsidRPr="005F38DE">
        <w:rPr>
          <w:rFonts w:asciiTheme="majorHAnsi" w:hAnsiTheme="majorHAnsi" w:cs="Georgia"/>
          <w:color w:val="16191F"/>
        </w:rPr>
        <w:t>a hay t</w:t>
      </w:r>
      <w:r w:rsidRPr="005F38DE">
        <w:rPr>
          <w:rFonts w:asciiTheme="majorHAnsi" w:hAnsiTheme="majorHAnsi" w:cs="Times New Roman"/>
          <w:color w:val="16191F"/>
        </w:rPr>
        <w:t>ă</w:t>
      </w:r>
      <w:r w:rsidRPr="005F38DE">
        <w:rPr>
          <w:rFonts w:asciiTheme="majorHAnsi" w:hAnsiTheme="majorHAnsi" w:cs="Georgia"/>
          <w:color w:val="16191F"/>
        </w:rPr>
        <w:t>ng sinh n</w:t>
      </w:r>
      <w:r w:rsidRPr="005F38DE">
        <w:rPr>
          <w:rFonts w:asciiTheme="majorHAnsi" w:hAnsiTheme="majorHAnsi" w:cs="Times New Roman"/>
          <w:color w:val="16191F"/>
        </w:rPr>
        <w:t>ộ</w:t>
      </w:r>
      <w:r w:rsidRPr="005F38DE">
        <w:rPr>
          <w:rFonts w:asciiTheme="majorHAnsi" w:hAnsiTheme="majorHAnsi" w:cs="Georgia"/>
          <w:color w:val="16191F"/>
        </w:rPr>
        <w:t>i ngo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>i m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>ch</w:t>
      </w:r>
      <w:proofErr w:type="gramStart"/>
      <w:r w:rsidRPr="005F38DE">
        <w:rPr>
          <w:rFonts w:asciiTheme="majorHAnsi" w:hAnsiTheme="majorHAnsi" w:cs="Georgia"/>
          <w:color w:val="16191F"/>
        </w:rPr>
        <w:t xml:space="preserve">( </w:t>
      </w:r>
      <w:r w:rsidRPr="005F38DE">
        <w:rPr>
          <w:rFonts w:asciiTheme="majorHAnsi" w:hAnsiTheme="majorHAnsi" w:cs="Times New Roman"/>
          <w:color w:val="16191F"/>
        </w:rPr>
        <w:t>ổ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hay lan t</w:t>
      </w:r>
      <w:r w:rsidRPr="005F38DE">
        <w:rPr>
          <w:rFonts w:asciiTheme="majorHAnsi" w:hAnsiTheme="majorHAnsi" w:cs="Times New Roman"/>
          <w:color w:val="16191F"/>
        </w:rPr>
        <w:t>ỏ</w:t>
      </w:r>
      <w:r w:rsidRPr="005F38DE">
        <w:rPr>
          <w:rFonts w:asciiTheme="majorHAnsi" w:hAnsiTheme="majorHAnsi" w:cs="Georgia"/>
          <w:color w:val="16191F"/>
        </w:rPr>
        <w:t>a) hay t</w:t>
      </w:r>
      <w:r w:rsidRPr="005F38DE">
        <w:rPr>
          <w:rFonts w:asciiTheme="majorHAnsi" w:hAnsiTheme="majorHAnsi" w:cs="Times New Roman"/>
          <w:color w:val="16191F"/>
        </w:rPr>
        <w:t>ă</w:t>
      </w:r>
      <w:r w:rsidRPr="005F38DE">
        <w:rPr>
          <w:rFonts w:asciiTheme="majorHAnsi" w:hAnsiTheme="majorHAnsi" w:cs="Georgia"/>
          <w:color w:val="16191F"/>
        </w:rPr>
        <w:t xml:space="preserve">ng sinh màng. </w:t>
      </w:r>
    </w:p>
    <w:p w14:paraId="4B379D48" w14:textId="77777777" w:rsidR="0000729A" w:rsidRPr="005F38DE" w:rsidRDefault="0000729A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</w:p>
    <w:p w14:paraId="2F99C37A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b/>
          <w:caps/>
          <w:color w:val="16191F"/>
        </w:rPr>
      </w:pPr>
      <w:r w:rsidRPr="005F38DE">
        <w:rPr>
          <w:rFonts w:asciiTheme="majorHAnsi" w:hAnsiTheme="majorHAnsi" w:cs="Georgia"/>
          <w:b/>
          <w:caps/>
          <w:color w:val="16191F"/>
        </w:rPr>
        <w:t>ghi âm lí thuy</w:t>
      </w:r>
      <w:r w:rsidRPr="005F38DE">
        <w:rPr>
          <w:rFonts w:asciiTheme="majorHAnsi" w:hAnsiTheme="majorHAnsi" w:cs="Times New Roman"/>
          <w:b/>
          <w:caps/>
          <w:color w:val="16191F"/>
        </w:rPr>
        <w:t>ế</w:t>
      </w:r>
      <w:r w:rsidRPr="005F38DE">
        <w:rPr>
          <w:rFonts w:asciiTheme="majorHAnsi" w:hAnsiTheme="majorHAnsi" w:cs="Georgia"/>
          <w:b/>
          <w:caps/>
          <w:color w:val="16191F"/>
        </w:rPr>
        <w:t>t:</w:t>
      </w:r>
    </w:p>
    <w:p w14:paraId="38ECDD83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proofErr w:type="gramStart"/>
      <w:r w:rsidRPr="005F38DE">
        <w:rPr>
          <w:rFonts w:asciiTheme="majorHAnsi" w:hAnsiTheme="majorHAnsi" w:cs="Georgia"/>
          <w:color w:val="16191F"/>
        </w:rPr>
        <w:t>Có protein ni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 xml:space="preserve">u </w:t>
      </w:r>
      <w:r w:rsidRPr="005F38DE">
        <w:rPr>
          <w:rFonts w:asciiTheme="majorHAnsi" w:hAnsiTheme="majorHAnsi" w:cs="Times New Roman"/>
          <w:color w:val="16191F"/>
        </w:rPr>
        <w:t>đế</w:t>
      </w:r>
      <w:r w:rsidRPr="005F38DE">
        <w:rPr>
          <w:rFonts w:asciiTheme="majorHAnsi" w:hAnsiTheme="majorHAnsi" w:cs="Georgia"/>
          <w:color w:val="16191F"/>
        </w:rPr>
        <w:t>n m</w:t>
      </w:r>
      <w:r w:rsidRPr="005F38DE">
        <w:rPr>
          <w:rFonts w:asciiTheme="majorHAnsi" w:hAnsiTheme="majorHAnsi" w:cs="Times New Roman"/>
          <w:color w:val="16191F"/>
        </w:rPr>
        <w:t>ứ</w:t>
      </w:r>
      <w:r w:rsidRPr="005F38DE">
        <w:rPr>
          <w:rFonts w:asciiTheme="majorHAnsi" w:hAnsiTheme="majorHAnsi" w:cs="Georgia"/>
          <w:color w:val="16191F"/>
        </w:rPr>
        <w:t>c th</w:t>
      </w:r>
      <w:r w:rsidRPr="005F38DE">
        <w:rPr>
          <w:rFonts w:asciiTheme="majorHAnsi" w:hAnsiTheme="majorHAnsi" w:cs="Times New Roman"/>
          <w:color w:val="16191F"/>
        </w:rPr>
        <w:t>ậ</w:t>
      </w:r>
      <w:r w:rsidRPr="005F38DE">
        <w:rPr>
          <w:rFonts w:asciiTheme="majorHAnsi" w:hAnsiTheme="majorHAnsi" w:cs="Georgia"/>
          <w:color w:val="16191F"/>
        </w:rPr>
        <w:t>n h</w:t>
      </w:r>
      <w:r w:rsidRPr="005F38DE">
        <w:rPr>
          <w:rFonts w:asciiTheme="majorHAnsi" w:hAnsiTheme="majorHAnsi" w:cs="Times New Roman"/>
          <w:color w:val="16191F"/>
        </w:rPr>
        <w:t>ư</w:t>
      </w:r>
      <w:r w:rsidRPr="005F38DE">
        <w:rPr>
          <w:rFonts w:asciiTheme="majorHAnsi" w:hAnsiTheme="majorHAnsi" w:cs="Georgia"/>
          <w:color w:val="16191F"/>
        </w:rPr>
        <w:t xml:space="preserve"> không?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</w:t>
      </w:r>
      <w:proofErr w:type="gramStart"/>
      <w:r w:rsidRPr="005F38DE">
        <w:rPr>
          <w:rFonts w:asciiTheme="majorHAnsi" w:hAnsiTheme="majorHAnsi" w:cs="Georgia"/>
          <w:color w:val="16191F"/>
        </w:rPr>
        <w:t>khoa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không làm protein ni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u 24h, tính protein(mg)/ creatinin(mmol/l) d</w:t>
      </w:r>
      <w:r w:rsidRPr="005F38DE">
        <w:rPr>
          <w:rFonts w:asciiTheme="majorHAnsi" w:hAnsiTheme="majorHAnsi" w:cs="Times New Roman"/>
          <w:color w:val="16191F"/>
        </w:rPr>
        <w:t>ướ</w:t>
      </w:r>
      <w:r w:rsidRPr="005F38DE">
        <w:rPr>
          <w:rFonts w:asciiTheme="majorHAnsi" w:hAnsiTheme="majorHAnsi" w:cs="Georgia"/>
          <w:color w:val="16191F"/>
        </w:rPr>
        <w:t>i 40 là bt, trên 40 là có v</w:t>
      </w:r>
      <w:r w:rsidRPr="005F38DE">
        <w:rPr>
          <w:rFonts w:asciiTheme="majorHAnsi" w:hAnsiTheme="majorHAnsi" w:cs="Times New Roman"/>
          <w:color w:val="16191F"/>
        </w:rPr>
        <w:t>ấ</w:t>
      </w:r>
      <w:r w:rsidRPr="005F38DE">
        <w:rPr>
          <w:rFonts w:asciiTheme="majorHAnsi" w:hAnsiTheme="majorHAnsi" w:cs="Georgia"/>
          <w:color w:val="16191F"/>
        </w:rPr>
        <w:t xml:space="preserve">n </w:t>
      </w:r>
      <w:r w:rsidRPr="005F38DE">
        <w:rPr>
          <w:rFonts w:asciiTheme="majorHAnsi" w:hAnsiTheme="majorHAnsi" w:cs="Times New Roman"/>
          <w:color w:val="16191F"/>
        </w:rPr>
        <w:t>đề</w:t>
      </w:r>
      <w:r w:rsidRPr="005F38DE">
        <w:rPr>
          <w:rFonts w:asciiTheme="majorHAnsi" w:hAnsiTheme="majorHAnsi" w:cs="Georgia"/>
          <w:color w:val="16191F"/>
        </w:rPr>
        <w:t>, trên 200 là protein ni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u th</w:t>
      </w:r>
      <w:r w:rsidRPr="005F38DE">
        <w:rPr>
          <w:rFonts w:asciiTheme="majorHAnsi" w:hAnsiTheme="majorHAnsi" w:cs="Times New Roman"/>
          <w:color w:val="16191F"/>
        </w:rPr>
        <w:t>ậ</w:t>
      </w:r>
      <w:r w:rsidRPr="005F38DE">
        <w:rPr>
          <w:rFonts w:asciiTheme="majorHAnsi" w:hAnsiTheme="majorHAnsi" w:cs="Georgia"/>
          <w:color w:val="16191F"/>
        </w:rPr>
        <w:t>n h</w:t>
      </w:r>
      <w:r w:rsidRPr="005F38DE">
        <w:rPr>
          <w:rFonts w:asciiTheme="majorHAnsi" w:hAnsiTheme="majorHAnsi" w:cs="Times New Roman"/>
          <w:color w:val="16191F"/>
        </w:rPr>
        <w:t>ư</w:t>
      </w:r>
    </w:p>
    <w:p w14:paraId="71FABB49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Có thi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>u ni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u dài ngày không</w:t>
      </w:r>
      <w:proofErr w:type="gramStart"/>
      <w:r w:rsidRPr="005F38DE">
        <w:rPr>
          <w:rFonts w:asciiTheme="majorHAnsi" w:hAnsiTheme="majorHAnsi" w:cs="Georgia"/>
          <w:color w:val="16191F"/>
        </w:rPr>
        <w:t>?Có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suy th</w:t>
      </w:r>
      <w:r w:rsidRPr="005F38DE">
        <w:rPr>
          <w:rFonts w:asciiTheme="majorHAnsi" w:hAnsiTheme="majorHAnsi" w:cs="Times New Roman"/>
          <w:color w:val="16191F"/>
        </w:rPr>
        <w:t>ậ</w:t>
      </w:r>
      <w:r w:rsidRPr="005F38DE">
        <w:rPr>
          <w:rFonts w:asciiTheme="majorHAnsi" w:hAnsiTheme="majorHAnsi" w:cs="Georgia"/>
          <w:color w:val="16191F"/>
        </w:rPr>
        <w:t>n không? </w:t>
      </w:r>
    </w:p>
    <w:p w14:paraId="3AEFD169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proofErr w:type="gramStart"/>
      <w:r w:rsidRPr="005F38DE">
        <w:rPr>
          <w:rFonts w:asciiTheme="majorHAnsi" w:hAnsiTheme="majorHAnsi" w:cs="Georgia"/>
          <w:color w:val="16191F"/>
        </w:rPr>
        <w:t>tính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MLCT=k. chi</w:t>
      </w:r>
      <w:r w:rsidRPr="005F38DE">
        <w:rPr>
          <w:rFonts w:asciiTheme="majorHAnsi" w:hAnsiTheme="majorHAnsi" w:cs="Times New Roman"/>
          <w:color w:val="16191F"/>
        </w:rPr>
        <w:t>ề</w:t>
      </w:r>
      <w:r w:rsidRPr="005F38DE">
        <w:rPr>
          <w:rFonts w:asciiTheme="majorHAnsi" w:hAnsiTheme="majorHAnsi" w:cs="Georgia"/>
          <w:color w:val="16191F"/>
        </w:rPr>
        <w:t>u cao(cm)/P creatinin( mmol/l) bình th</w:t>
      </w:r>
      <w:r w:rsidRPr="005F38DE">
        <w:rPr>
          <w:rFonts w:asciiTheme="majorHAnsi" w:hAnsiTheme="majorHAnsi" w:cs="Times New Roman"/>
          <w:color w:val="16191F"/>
        </w:rPr>
        <w:t>ườ</w:t>
      </w:r>
      <w:r w:rsidRPr="005F38DE">
        <w:rPr>
          <w:rFonts w:asciiTheme="majorHAnsi" w:hAnsiTheme="majorHAnsi" w:cs="Georgia"/>
          <w:color w:val="16191F"/>
        </w:rPr>
        <w:t>ng 90-120.</w:t>
      </w:r>
    </w:p>
    <w:p w14:paraId="1D418695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Bn này MLCT= 49. 132/ 79.4=81, 46 nh</w:t>
      </w:r>
      <w:r w:rsidRPr="005F38DE">
        <w:rPr>
          <w:rFonts w:asciiTheme="majorHAnsi" w:hAnsiTheme="majorHAnsi" w:cs="Times New Roman"/>
          <w:color w:val="16191F"/>
        </w:rPr>
        <w:t>ư</w:t>
      </w:r>
      <w:r w:rsidRPr="005F38DE">
        <w:rPr>
          <w:rFonts w:asciiTheme="majorHAnsi" w:hAnsiTheme="majorHAnsi" w:cs="Georgia"/>
          <w:color w:val="16191F"/>
        </w:rPr>
        <w:t xml:space="preserve"> v</w:t>
      </w:r>
      <w:r w:rsidRPr="005F38DE">
        <w:rPr>
          <w:rFonts w:asciiTheme="majorHAnsi" w:hAnsiTheme="majorHAnsi" w:cs="Times New Roman"/>
          <w:color w:val="16191F"/>
        </w:rPr>
        <w:t>ậ</w:t>
      </w:r>
      <w:r w:rsidRPr="005F38DE">
        <w:rPr>
          <w:rFonts w:asciiTheme="majorHAnsi" w:hAnsiTheme="majorHAnsi" w:cs="Georgia"/>
          <w:color w:val="16191F"/>
        </w:rPr>
        <w:t>y là n</w:t>
      </w:r>
      <w:r w:rsidRPr="005F38DE">
        <w:rPr>
          <w:rFonts w:asciiTheme="majorHAnsi" w:hAnsiTheme="majorHAnsi" w:cs="Times New Roman"/>
          <w:color w:val="16191F"/>
        </w:rPr>
        <w:t>ướ</w:t>
      </w:r>
      <w:r w:rsidRPr="005F38DE">
        <w:rPr>
          <w:rFonts w:asciiTheme="majorHAnsi" w:hAnsiTheme="majorHAnsi" w:cs="Georgia"/>
          <w:color w:val="16191F"/>
        </w:rPr>
        <w:t>c ti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>u ch</w:t>
      </w:r>
      <w:r w:rsidRPr="005F38DE">
        <w:rPr>
          <w:rFonts w:asciiTheme="majorHAnsi" w:hAnsiTheme="majorHAnsi" w:cs="Times New Roman"/>
          <w:color w:val="16191F"/>
        </w:rPr>
        <w:t>ư</w:t>
      </w:r>
      <w:r w:rsidRPr="005F38DE">
        <w:rPr>
          <w:rFonts w:asciiTheme="majorHAnsi" w:hAnsiTheme="majorHAnsi" w:cs="Georgia"/>
          <w:color w:val="16191F"/>
        </w:rPr>
        <w:t>a t</w:t>
      </w:r>
      <w:r w:rsidRPr="005F38DE">
        <w:rPr>
          <w:rFonts w:asciiTheme="majorHAnsi" w:hAnsiTheme="majorHAnsi" w:cs="Times New Roman"/>
          <w:color w:val="16191F"/>
        </w:rPr>
        <w:t>ớ</w:t>
      </w:r>
      <w:r w:rsidRPr="005F38DE">
        <w:rPr>
          <w:rFonts w:asciiTheme="majorHAnsi" w:hAnsiTheme="majorHAnsi" w:cs="Georgia"/>
          <w:color w:val="16191F"/>
        </w:rPr>
        <w:t>i m</w:t>
      </w:r>
      <w:r w:rsidRPr="005F38DE">
        <w:rPr>
          <w:rFonts w:asciiTheme="majorHAnsi" w:hAnsiTheme="majorHAnsi" w:cs="Times New Roman"/>
          <w:color w:val="16191F"/>
        </w:rPr>
        <w:t>ứ</w:t>
      </w:r>
      <w:r w:rsidRPr="005F38DE">
        <w:rPr>
          <w:rFonts w:asciiTheme="majorHAnsi" w:hAnsiTheme="majorHAnsi" w:cs="Georgia"/>
          <w:color w:val="16191F"/>
        </w:rPr>
        <w:t>c thi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>u ni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u</w:t>
      </w:r>
      <w:proofErr w:type="gramStart"/>
      <w:r w:rsidRPr="005F38DE">
        <w:rPr>
          <w:rFonts w:asciiTheme="majorHAnsi" w:hAnsiTheme="majorHAnsi" w:cs="Georgia"/>
          <w:color w:val="16191F"/>
        </w:rPr>
        <w:t xml:space="preserve">( </w:t>
      </w:r>
      <w:proofErr w:type="gramEnd"/>
    </w:p>
    <w:p w14:paraId="75D4C902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 Xét nghi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m</w:t>
      </w:r>
    </w:p>
    <w:p w14:paraId="7F304B7B" w14:textId="77777777" w:rsidR="00E01648" w:rsidRPr="005F38DE" w:rsidRDefault="00E01648" w:rsidP="0000729A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N</w:t>
      </w:r>
      <w:r w:rsidRPr="005F38DE">
        <w:rPr>
          <w:rFonts w:asciiTheme="majorHAnsi" w:hAnsiTheme="majorHAnsi" w:cs="Times New Roman"/>
          <w:color w:val="16191F"/>
        </w:rPr>
        <w:t>ướ</w:t>
      </w:r>
      <w:r w:rsidRPr="005F38DE">
        <w:rPr>
          <w:rFonts w:asciiTheme="majorHAnsi" w:hAnsiTheme="majorHAnsi" w:cs="Georgia"/>
          <w:color w:val="16191F"/>
        </w:rPr>
        <w:t>c ti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>u: làm xét nghi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m c</w:t>
      </w:r>
      <w:r w:rsidRPr="005F38DE">
        <w:rPr>
          <w:rFonts w:asciiTheme="majorHAnsi" w:hAnsiTheme="majorHAnsi" w:cs="Times New Roman"/>
          <w:color w:val="16191F"/>
        </w:rPr>
        <w:t>ặ</w:t>
      </w:r>
      <w:r w:rsidRPr="005F38DE">
        <w:rPr>
          <w:rFonts w:asciiTheme="majorHAnsi" w:hAnsiTheme="majorHAnsi" w:cs="Georgia"/>
          <w:color w:val="16191F"/>
        </w:rPr>
        <w:t>n Adiss, protein ni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u, creatinin ni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 xml:space="preserve">u. </w:t>
      </w:r>
      <w:proofErr w:type="gramStart"/>
      <w:r w:rsidRPr="005F38DE">
        <w:rPr>
          <w:rFonts w:asciiTheme="majorHAnsi" w:hAnsiTheme="majorHAnsi" w:cs="Georgia"/>
          <w:color w:val="16191F"/>
        </w:rPr>
        <w:t>vctc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thông th</w:t>
      </w:r>
      <w:r w:rsidRPr="005F38DE">
        <w:rPr>
          <w:rFonts w:asciiTheme="majorHAnsi" w:hAnsiTheme="majorHAnsi" w:cs="Times New Roman"/>
          <w:color w:val="16191F"/>
        </w:rPr>
        <w:t>ườ</w:t>
      </w:r>
      <w:r w:rsidRPr="005F38DE">
        <w:rPr>
          <w:rFonts w:asciiTheme="majorHAnsi" w:hAnsiTheme="majorHAnsi" w:cs="Georgia"/>
          <w:color w:val="16191F"/>
        </w:rPr>
        <w:t>ng có protein ni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u nh</w:t>
      </w:r>
      <w:r w:rsidRPr="005F38DE">
        <w:rPr>
          <w:rFonts w:asciiTheme="majorHAnsi" w:hAnsiTheme="majorHAnsi" w:cs="Times New Roman"/>
          <w:color w:val="16191F"/>
        </w:rPr>
        <w:t>ẹ</w:t>
      </w:r>
      <w:r w:rsidRPr="005F38DE">
        <w:rPr>
          <w:rFonts w:asciiTheme="majorHAnsi" w:hAnsiTheme="majorHAnsi" w:cs="Georgia"/>
          <w:color w:val="16191F"/>
        </w:rPr>
        <w:t xml:space="preserve"> nh</w:t>
      </w:r>
      <w:r w:rsidRPr="005F38DE">
        <w:rPr>
          <w:rFonts w:asciiTheme="majorHAnsi" w:hAnsiTheme="majorHAnsi" w:cs="Times New Roman"/>
          <w:color w:val="16191F"/>
        </w:rPr>
        <w:t>ư</w:t>
      </w:r>
      <w:r w:rsidRPr="005F38DE">
        <w:rPr>
          <w:rFonts w:asciiTheme="majorHAnsi" w:hAnsiTheme="majorHAnsi" w:cs="Georgia"/>
          <w:color w:val="16191F"/>
        </w:rPr>
        <w:t>ng khi protein ni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u nhi</w:t>
      </w:r>
      <w:r w:rsidRPr="005F38DE">
        <w:rPr>
          <w:rFonts w:asciiTheme="majorHAnsi" w:hAnsiTheme="majorHAnsi" w:cs="Times New Roman"/>
          <w:color w:val="16191F"/>
        </w:rPr>
        <w:t>ề</w:t>
      </w:r>
      <w:r w:rsidRPr="005F38DE">
        <w:rPr>
          <w:rFonts w:asciiTheme="majorHAnsi" w:hAnsiTheme="majorHAnsi" w:cs="Georgia"/>
          <w:color w:val="16191F"/>
        </w:rPr>
        <w:t xml:space="preserve">u </w:t>
      </w:r>
      <w:r w:rsidRPr="005F38DE">
        <w:rPr>
          <w:rFonts w:asciiTheme="majorHAnsi" w:hAnsiTheme="majorHAnsi" w:cs="Times New Roman"/>
          <w:color w:val="16191F"/>
        </w:rPr>
        <w:t>đế</w:t>
      </w:r>
      <w:r w:rsidRPr="005F38DE">
        <w:rPr>
          <w:rFonts w:asciiTheme="majorHAnsi" w:hAnsiTheme="majorHAnsi" w:cs="Georgia"/>
          <w:color w:val="16191F"/>
        </w:rPr>
        <w:t>n m</w:t>
      </w:r>
      <w:r w:rsidRPr="005F38DE">
        <w:rPr>
          <w:rFonts w:asciiTheme="majorHAnsi" w:hAnsiTheme="majorHAnsi" w:cs="Times New Roman"/>
          <w:color w:val="16191F"/>
        </w:rPr>
        <w:t>ứ</w:t>
      </w:r>
      <w:r w:rsidRPr="005F38DE">
        <w:rPr>
          <w:rFonts w:asciiTheme="majorHAnsi" w:hAnsiTheme="majorHAnsi" w:cs="Georgia"/>
          <w:color w:val="16191F"/>
        </w:rPr>
        <w:t>c th</w:t>
      </w:r>
      <w:r w:rsidRPr="005F38DE">
        <w:rPr>
          <w:rFonts w:asciiTheme="majorHAnsi" w:hAnsiTheme="majorHAnsi" w:cs="Times New Roman"/>
          <w:color w:val="16191F"/>
        </w:rPr>
        <w:t>ậ</w:t>
      </w:r>
      <w:r w:rsidRPr="005F38DE">
        <w:rPr>
          <w:rFonts w:asciiTheme="majorHAnsi" w:hAnsiTheme="majorHAnsi" w:cs="Georgia"/>
          <w:color w:val="16191F"/>
        </w:rPr>
        <w:t>n h</w:t>
      </w:r>
      <w:r w:rsidRPr="005F38DE">
        <w:rPr>
          <w:rFonts w:asciiTheme="majorHAnsi" w:hAnsiTheme="majorHAnsi" w:cs="Times New Roman"/>
          <w:color w:val="16191F"/>
        </w:rPr>
        <w:t>ư</w:t>
      </w:r>
      <w:r w:rsidRPr="005F38DE">
        <w:rPr>
          <w:rFonts w:asciiTheme="majorHAnsi" w:hAnsiTheme="majorHAnsi" w:cs="Georgia"/>
          <w:color w:val="16191F"/>
        </w:rPr>
        <w:t xml:space="preserve"> c</w:t>
      </w:r>
      <w:r w:rsidRPr="005F38DE">
        <w:rPr>
          <w:rFonts w:asciiTheme="majorHAnsi" w:hAnsiTheme="majorHAnsi" w:cs="Times New Roman"/>
          <w:color w:val="16191F"/>
        </w:rPr>
        <w:t>ẩ</w:t>
      </w:r>
      <w:r w:rsidRPr="005F38DE">
        <w:rPr>
          <w:rFonts w:asciiTheme="majorHAnsi" w:hAnsiTheme="majorHAnsi" w:cs="Georgia"/>
          <w:color w:val="16191F"/>
        </w:rPr>
        <w:t>n th</w:t>
      </w:r>
      <w:r w:rsidRPr="005F38DE">
        <w:rPr>
          <w:rFonts w:asciiTheme="majorHAnsi" w:hAnsiTheme="majorHAnsi" w:cs="Times New Roman"/>
          <w:color w:val="16191F"/>
        </w:rPr>
        <w:t>ậ</w:t>
      </w:r>
      <w:r w:rsidRPr="005F38DE">
        <w:rPr>
          <w:rFonts w:asciiTheme="majorHAnsi" w:hAnsiTheme="majorHAnsi" w:cs="Georgia"/>
          <w:color w:val="16191F"/>
        </w:rPr>
        <w:t>n viêm c</w:t>
      </w:r>
      <w:r w:rsidRPr="005F38DE">
        <w:rPr>
          <w:rFonts w:asciiTheme="majorHAnsi" w:hAnsiTheme="majorHAnsi" w:cs="Times New Roman"/>
          <w:color w:val="16191F"/>
        </w:rPr>
        <w:t>ầ</w:t>
      </w:r>
      <w:r w:rsidRPr="005F38DE">
        <w:rPr>
          <w:rFonts w:asciiTheme="majorHAnsi" w:hAnsiTheme="majorHAnsi" w:cs="Georgia"/>
          <w:color w:val="16191F"/>
        </w:rPr>
        <w:t>u th</w:t>
      </w:r>
      <w:r w:rsidRPr="005F38DE">
        <w:rPr>
          <w:rFonts w:asciiTheme="majorHAnsi" w:hAnsiTheme="majorHAnsi" w:cs="Times New Roman"/>
          <w:color w:val="16191F"/>
        </w:rPr>
        <w:t>ậ</w:t>
      </w:r>
      <w:r w:rsidRPr="005F38DE">
        <w:rPr>
          <w:rFonts w:asciiTheme="majorHAnsi" w:hAnsiTheme="majorHAnsi" w:cs="Georgia"/>
          <w:color w:val="16191F"/>
        </w:rPr>
        <w:t>n ti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>n tri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>n nhanh, bn có thêm hcth, suy th</w:t>
      </w:r>
      <w:r w:rsidRPr="005F38DE">
        <w:rPr>
          <w:rFonts w:asciiTheme="majorHAnsi" w:hAnsiTheme="majorHAnsi" w:cs="Times New Roman"/>
          <w:color w:val="16191F"/>
        </w:rPr>
        <w:t>ậ</w:t>
      </w:r>
      <w:r w:rsidRPr="005F38DE">
        <w:rPr>
          <w:rFonts w:asciiTheme="majorHAnsi" w:hAnsiTheme="majorHAnsi" w:cs="Georgia"/>
          <w:color w:val="16191F"/>
        </w:rPr>
        <w:t>n nhanh, ure creatinin máu t</w:t>
      </w:r>
      <w:r w:rsidRPr="005F38DE">
        <w:rPr>
          <w:rFonts w:asciiTheme="majorHAnsi" w:hAnsiTheme="majorHAnsi" w:cs="Times New Roman"/>
          <w:color w:val="16191F"/>
        </w:rPr>
        <w:t>ă</w:t>
      </w:r>
      <w:r w:rsidRPr="005F38DE">
        <w:rPr>
          <w:rFonts w:asciiTheme="majorHAnsi" w:hAnsiTheme="majorHAnsi" w:cs="Georgia"/>
          <w:color w:val="16191F"/>
        </w:rPr>
        <w:t>ng vù vù</w:t>
      </w:r>
    </w:p>
    <w:p w14:paraId="7ACCB454" w14:textId="77777777" w:rsidR="00E01648" w:rsidRPr="005F38DE" w:rsidRDefault="00E01648" w:rsidP="0000729A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proofErr w:type="gramStart"/>
      <w:r w:rsidRPr="005F38DE">
        <w:rPr>
          <w:rFonts w:asciiTheme="majorHAnsi" w:hAnsiTheme="majorHAnsi" w:cs="Georgia"/>
          <w:color w:val="16191F"/>
        </w:rPr>
        <w:t>protein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ni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u nhi</w:t>
      </w:r>
      <w:r w:rsidRPr="005F38DE">
        <w:rPr>
          <w:rFonts w:asciiTheme="majorHAnsi" w:hAnsiTheme="majorHAnsi" w:cs="Times New Roman"/>
          <w:color w:val="16191F"/>
        </w:rPr>
        <w:t>ề</w:t>
      </w:r>
      <w:r w:rsidRPr="005F38DE">
        <w:rPr>
          <w:rFonts w:asciiTheme="majorHAnsi" w:hAnsiTheme="majorHAnsi" w:cs="Georgia"/>
          <w:color w:val="16191F"/>
        </w:rPr>
        <w:t xml:space="preserve">u làm ngay protid máu, albumin máu </w:t>
      </w:r>
      <w:r w:rsidRPr="005F38DE">
        <w:rPr>
          <w:rFonts w:asciiTheme="majorHAnsi" w:hAnsiTheme="majorHAnsi" w:cs="Times New Roman"/>
          <w:color w:val="16191F"/>
        </w:rPr>
        <w:t>để</w:t>
      </w:r>
      <w:r w:rsidRPr="005F38DE">
        <w:rPr>
          <w:rFonts w:asciiTheme="majorHAnsi" w:hAnsiTheme="majorHAnsi" w:cs="Georgia"/>
          <w:color w:val="16191F"/>
        </w:rPr>
        <w:t xml:space="preserve"> h</w:t>
      </w:r>
      <w:r w:rsidRPr="005F38DE">
        <w:rPr>
          <w:rFonts w:asciiTheme="majorHAnsi" w:hAnsiTheme="majorHAnsi" w:cs="Times New Roman"/>
          <w:color w:val="16191F"/>
        </w:rPr>
        <w:t>ướ</w:t>
      </w:r>
      <w:r w:rsidRPr="005F38DE">
        <w:rPr>
          <w:rFonts w:asciiTheme="majorHAnsi" w:hAnsiTheme="majorHAnsi" w:cs="Georgia"/>
          <w:color w:val="16191F"/>
        </w:rPr>
        <w:t>ng t</w:t>
      </w:r>
      <w:r w:rsidRPr="005F38DE">
        <w:rPr>
          <w:rFonts w:asciiTheme="majorHAnsi" w:hAnsiTheme="majorHAnsi" w:cs="Times New Roman"/>
          <w:color w:val="16191F"/>
        </w:rPr>
        <w:t>ớ</w:t>
      </w:r>
      <w:r w:rsidRPr="005F38DE">
        <w:rPr>
          <w:rFonts w:asciiTheme="majorHAnsi" w:hAnsiTheme="majorHAnsi" w:cs="Georgia"/>
          <w:color w:val="16191F"/>
        </w:rPr>
        <w:t>i HCTH</w:t>
      </w:r>
    </w:p>
    <w:p w14:paraId="1A2EE418" w14:textId="77777777" w:rsidR="00E01648" w:rsidRPr="005F38DE" w:rsidRDefault="00E01648" w:rsidP="0000729A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proofErr w:type="gramStart"/>
      <w:r w:rsidRPr="005F38DE">
        <w:rPr>
          <w:rFonts w:asciiTheme="majorHAnsi" w:hAnsiTheme="majorHAnsi" w:cs="Georgia"/>
          <w:color w:val="16191F"/>
        </w:rPr>
        <w:t>ure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creatinin máu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ánh giá có suy th</w:t>
      </w:r>
      <w:r w:rsidRPr="005F38DE">
        <w:rPr>
          <w:rFonts w:asciiTheme="majorHAnsi" w:hAnsiTheme="majorHAnsi" w:cs="Times New Roman"/>
          <w:color w:val="16191F"/>
        </w:rPr>
        <w:t>ậ</w:t>
      </w:r>
      <w:r w:rsidRPr="005F38DE">
        <w:rPr>
          <w:rFonts w:asciiTheme="majorHAnsi" w:hAnsiTheme="majorHAnsi" w:cs="Georgia"/>
          <w:color w:val="16191F"/>
        </w:rPr>
        <w:t>n không?</w:t>
      </w:r>
    </w:p>
    <w:p w14:paraId="13F11DA6" w14:textId="77777777" w:rsidR="00E01648" w:rsidRPr="005F38DE" w:rsidRDefault="00E01648" w:rsidP="0000729A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ALSO: cái này m</w:t>
      </w:r>
      <w:r w:rsidRPr="005F38DE">
        <w:rPr>
          <w:rFonts w:asciiTheme="majorHAnsi" w:hAnsiTheme="majorHAnsi" w:cs="Times New Roman"/>
          <w:color w:val="16191F"/>
        </w:rPr>
        <w:t>ọ</w:t>
      </w:r>
      <w:r w:rsidRPr="005F38DE">
        <w:rPr>
          <w:rFonts w:asciiTheme="majorHAnsi" w:hAnsiTheme="majorHAnsi" w:cs="Georgia"/>
          <w:color w:val="16191F"/>
        </w:rPr>
        <w:t>i ng</w:t>
      </w:r>
      <w:r w:rsidRPr="005F38DE">
        <w:rPr>
          <w:rFonts w:asciiTheme="majorHAnsi" w:hAnsiTheme="majorHAnsi" w:cs="Times New Roman"/>
          <w:color w:val="16191F"/>
        </w:rPr>
        <w:t>ườ</w:t>
      </w:r>
      <w:r w:rsidRPr="005F38DE">
        <w:rPr>
          <w:rFonts w:asciiTheme="majorHAnsi" w:hAnsiTheme="majorHAnsi" w:cs="Georgia"/>
          <w:color w:val="16191F"/>
        </w:rPr>
        <w:t>i nghe trong file ghi âm bao lâu thì l</w:t>
      </w:r>
      <w:r w:rsidRPr="005F38DE">
        <w:rPr>
          <w:rFonts w:asciiTheme="majorHAnsi" w:hAnsiTheme="majorHAnsi" w:cs="Times New Roman"/>
          <w:color w:val="16191F"/>
        </w:rPr>
        <w:t>ượ</w:t>
      </w:r>
      <w:r w:rsidRPr="005F38DE">
        <w:rPr>
          <w:rFonts w:asciiTheme="majorHAnsi" w:hAnsiTheme="majorHAnsi" w:cs="Georgia"/>
          <w:color w:val="16191F"/>
        </w:rPr>
        <w:t>ng kháng th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 xml:space="preserve"> t</w:t>
      </w:r>
      <w:r w:rsidRPr="005F38DE">
        <w:rPr>
          <w:rFonts w:asciiTheme="majorHAnsi" w:hAnsiTheme="majorHAnsi" w:cs="Times New Roman"/>
          <w:color w:val="16191F"/>
        </w:rPr>
        <w:t>ă</w:t>
      </w:r>
      <w:r w:rsidRPr="005F38DE">
        <w:rPr>
          <w:rFonts w:asciiTheme="majorHAnsi" w:hAnsiTheme="majorHAnsi" w:cs="Georgia"/>
          <w:color w:val="16191F"/>
        </w:rPr>
        <w:t xml:space="preserve">ng, </w:t>
      </w:r>
      <w:r w:rsidRPr="005F38DE">
        <w:rPr>
          <w:rFonts w:asciiTheme="majorHAnsi" w:hAnsiTheme="majorHAnsi" w:cs="Times New Roman"/>
          <w:color w:val="16191F"/>
        </w:rPr>
        <w:t>đạ</w:t>
      </w:r>
      <w:r w:rsidRPr="005F38DE">
        <w:rPr>
          <w:rFonts w:asciiTheme="majorHAnsi" w:hAnsiTheme="majorHAnsi" w:cs="Georgia"/>
          <w:color w:val="16191F"/>
        </w:rPr>
        <w:t xml:space="preserve">t </w:t>
      </w:r>
      <w:r w:rsidRPr="005F38DE">
        <w:rPr>
          <w:rFonts w:asciiTheme="majorHAnsi" w:hAnsiTheme="majorHAnsi" w:cs="Times New Roman"/>
          <w:color w:val="16191F"/>
        </w:rPr>
        <w:t>đỉ</w:t>
      </w:r>
      <w:r w:rsidRPr="005F38DE">
        <w:rPr>
          <w:rFonts w:asciiTheme="majorHAnsi" w:hAnsiTheme="majorHAnsi" w:cs="Georgia"/>
          <w:color w:val="16191F"/>
        </w:rPr>
        <w:t xml:space="preserve">nh, </w:t>
      </w:r>
      <w:proofErr w:type="gramStart"/>
      <w:r w:rsidRPr="005F38DE">
        <w:rPr>
          <w:rFonts w:asciiTheme="majorHAnsi" w:hAnsiTheme="majorHAnsi" w:cs="Georgia"/>
          <w:color w:val="16191F"/>
        </w:rPr>
        <w:t>gi</w:t>
      </w:r>
      <w:r w:rsidRPr="005F38DE">
        <w:rPr>
          <w:rFonts w:asciiTheme="majorHAnsi" w:hAnsiTheme="majorHAnsi" w:cs="Times New Roman"/>
          <w:color w:val="16191F"/>
        </w:rPr>
        <w:t>ả</w:t>
      </w:r>
      <w:r w:rsidRPr="005F38DE">
        <w:rPr>
          <w:rFonts w:asciiTheme="majorHAnsi" w:hAnsiTheme="majorHAnsi" w:cs="Georgia"/>
          <w:color w:val="16191F"/>
        </w:rPr>
        <w:t>m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t</w:t>
      </w:r>
      <w:r w:rsidRPr="005F38DE">
        <w:rPr>
          <w:rFonts w:asciiTheme="majorHAnsi" w:hAnsiTheme="majorHAnsi" w:cs="Times New Roman"/>
          <w:color w:val="16191F"/>
        </w:rPr>
        <w:t>ừ</w:t>
      </w:r>
      <w:r w:rsidRPr="005F38DE">
        <w:rPr>
          <w:rFonts w:asciiTheme="majorHAnsi" w:hAnsiTheme="majorHAnsi" w:cs="Georgia"/>
          <w:color w:val="16191F"/>
        </w:rPr>
        <w:t xml:space="preserve">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 xml:space="preserve">ó mà suy ra lâm sàng. </w:t>
      </w:r>
      <w:proofErr w:type="gramStart"/>
      <w:r w:rsidRPr="005F38DE">
        <w:rPr>
          <w:rFonts w:asciiTheme="majorHAnsi" w:hAnsiTheme="majorHAnsi" w:cs="Georgia"/>
          <w:color w:val="16191F"/>
        </w:rPr>
        <w:t>làm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also ngày 0 và ngày 10 xem hi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u giá kháng th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 xml:space="preserve"> trên 2-3 là d</w:t>
      </w:r>
      <w:r w:rsidRPr="005F38DE">
        <w:rPr>
          <w:rFonts w:asciiTheme="majorHAnsi" w:hAnsiTheme="majorHAnsi" w:cs="Times New Roman"/>
          <w:color w:val="16191F"/>
        </w:rPr>
        <w:t>ươ</w:t>
      </w:r>
      <w:r w:rsidRPr="005F38DE">
        <w:rPr>
          <w:rFonts w:asciiTheme="majorHAnsi" w:hAnsiTheme="majorHAnsi" w:cs="Georgia"/>
          <w:color w:val="16191F"/>
        </w:rPr>
        <w:t>ng tính thì ph</w:t>
      </w:r>
      <w:r w:rsidRPr="005F38DE">
        <w:rPr>
          <w:rFonts w:asciiTheme="majorHAnsi" w:hAnsiTheme="majorHAnsi" w:cs="Times New Roman"/>
          <w:color w:val="16191F"/>
        </w:rPr>
        <w:t>ả</w:t>
      </w:r>
      <w:r w:rsidRPr="005F38DE">
        <w:rPr>
          <w:rFonts w:asciiTheme="majorHAnsi" w:hAnsiTheme="majorHAnsi" w:cs="Georgia"/>
          <w:color w:val="16191F"/>
        </w:rPr>
        <w:t xml:space="preserve">i. </w:t>
      </w:r>
      <w:proofErr w:type="gramStart"/>
      <w:r w:rsidRPr="005F38DE">
        <w:rPr>
          <w:rFonts w:asciiTheme="majorHAnsi" w:hAnsiTheme="majorHAnsi" w:cs="Georgia"/>
          <w:color w:val="16191F"/>
        </w:rPr>
        <w:t>also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d</w:t>
      </w:r>
      <w:r w:rsidRPr="005F38DE">
        <w:rPr>
          <w:rFonts w:asciiTheme="majorHAnsi" w:hAnsiTheme="majorHAnsi" w:cs="Times New Roman"/>
          <w:color w:val="16191F"/>
        </w:rPr>
        <w:t>ươ</w:t>
      </w:r>
      <w:r w:rsidRPr="005F38DE">
        <w:rPr>
          <w:rFonts w:asciiTheme="majorHAnsi" w:hAnsiTheme="majorHAnsi" w:cs="Georgia"/>
          <w:color w:val="16191F"/>
        </w:rPr>
        <w:t>ng tính tiên l</w:t>
      </w:r>
      <w:r w:rsidRPr="005F38DE">
        <w:rPr>
          <w:rFonts w:asciiTheme="majorHAnsi" w:hAnsiTheme="majorHAnsi" w:cs="Times New Roman"/>
          <w:color w:val="16191F"/>
        </w:rPr>
        <w:t>ươ</w:t>
      </w:r>
      <w:r w:rsidRPr="005F38DE">
        <w:rPr>
          <w:rFonts w:asciiTheme="majorHAnsi" w:hAnsiTheme="majorHAnsi" w:cs="Georgia"/>
          <w:color w:val="16191F"/>
        </w:rPr>
        <w:t>ng t</w:t>
      </w:r>
      <w:r w:rsidRPr="005F38DE">
        <w:rPr>
          <w:rFonts w:asciiTheme="majorHAnsi" w:hAnsiTheme="majorHAnsi" w:cs="Times New Roman"/>
          <w:color w:val="16191F"/>
        </w:rPr>
        <w:t>ố</w:t>
      </w:r>
      <w:r w:rsidRPr="005F38DE">
        <w:rPr>
          <w:rFonts w:asciiTheme="majorHAnsi" w:hAnsiTheme="majorHAnsi" w:cs="Georgia"/>
          <w:color w:val="16191F"/>
        </w:rPr>
        <w:t>t vì cái này là viêm c</w:t>
      </w:r>
      <w:r w:rsidRPr="005F38DE">
        <w:rPr>
          <w:rFonts w:asciiTheme="majorHAnsi" w:hAnsiTheme="majorHAnsi" w:cs="Times New Roman"/>
          <w:color w:val="16191F"/>
        </w:rPr>
        <w:t>ầ</w:t>
      </w:r>
      <w:r w:rsidRPr="005F38DE">
        <w:rPr>
          <w:rFonts w:asciiTheme="majorHAnsi" w:hAnsiTheme="majorHAnsi" w:cs="Georgia"/>
          <w:color w:val="16191F"/>
        </w:rPr>
        <w:t>u th</w:t>
      </w:r>
      <w:r w:rsidRPr="005F38DE">
        <w:rPr>
          <w:rFonts w:asciiTheme="majorHAnsi" w:hAnsiTheme="majorHAnsi" w:cs="Times New Roman"/>
          <w:color w:val="16191F"/>
        </w:rPr>
        <w:t>ậ</w:t>
      </w:r>
      <w:r w:rsidRPr="005F38DE">
        <w:rPr>
          <w:rFonts w:asciiTheme="majorHAnsi" w:hAnsiTheme="majorHAnsi" w:cs="Georgia"/>
          <w:color w:val="16191F"/>
        </w:rPr>
        <w:t>n c</w:t>
      </w:r>
      <w:r w:rsidRPr="005F38DE">
        <w:rPr>
          <w:rFonts w:asciiTheme="majorHAnsi" w:hAnsiTheme="majorHAnsi" w:cs="Times New Roman"/>
          <w:color w:val="16191F"/>
        </w:rPr>
        <w:t>ấ</w:t>
      </w:r>
      <w:r w:rsidRPr="005F38DE">
        <w:rPr>
          <w:rFonts w:asciiTheme="majorHAnsi" w:hAnsiTheme="majorHAnsi" w:cs="Georgia"/>
          <w:color w:val="16191F"/>
        </w:rPr>
        <w:t>p do liên c</w:t>
      </w:r>
      <w:r w:rsidRPr="005F38DE">
        <w:rPr>
          <w:rFonts w:asciiTheme="majorHAnsi" w:hAnsiTheme="majorHAnsi" w:cs="Times New Roman"/>
          <w:color w:val="16191F"/>
        </w:rPr>
        <w:t>ầ</w:t>
      </w:r>
      <w:r w:rsidRPr="005F38DE">
        <w:rPr>
          <w:rFonts w:asciiTheme="majorHAnsi" w:hAnsiTheme="majorHAnsi" w:cs="Georgia"/>
          <w:color w:val="16191F"/>
        </w:rPr>
        <w:t>u tiên l</w:t>
      </w:r>
      <w:r w:rsidRPr="005F38DE">
        <w:rPr>
          <w:rFonts w:asciiTheme="majorHAnsi" w:hAnsiTheme="majorHAnsi" w:cs="Times New Roman"/>
          <w:color w:val="16191F"/>
        </w:rPr>
        <w:t>ượ</w:t>
      </w:r>
      <w:r w:rsidRPr="005F38DE">
        <w:rPr>
          <w:rFonts w:asciiTheme="majorHAnsi" w:hAnsiTheme="majorHAnsi" w:cs="Georgia"/>
          <w:color w:val="16191F"/>
        </w:rPr>
        <w:t>ng t</w:t>
      </w:r>
      <w:r w:rsidRPr="005F38DE">
        <w:rPr>
          <w:rFonts w:asciiTheme="majorHAnsi" w:hAnsiTheme="majorHAnsi" w:cs="Times New Roman"/>
          <w:color w:val="16191F"/>
        </w:rPr>
        <w:t>ố</w:t>
      </w:r>
      <w:r w:rsidRPr="005F38DE">
        <w:rPr>
          <w:rFonts w:asciiTheme="majorHAnsi" w:hAnsiTheme="majorHAnsi" w:cs="Georgia"/>
          <w:color w:val="16191F"/>
        </w:rPr>
        <w:t>t</w:t>
      </w:r>
    </w:p>
    <w:p w14:paraId="240B343C" w14:textId="77777777" w:rsidR="00E01648" w:rsidRPr="005F38DE" w:rsidRDefault="00E01648" w:rsidP="0000729A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C3 b</w:t>
      </w:r>
      <w:r w:rsidRPr="005F38DE">
        <w:rPr>
          <w:rFonts w:asciiTheme="majorHAnsi" w:hAnsiTheme="majorHAnsi" w:cs="Times New Roman"/>
          <w:color w:val="16191F"/>
        </w:rPr>
        <w:t>ổ</w:t>
      </w:r>
      <w:r w:rsidRPr="005F38DE">
        <w:rPr>
          <w:rFonts w:asciiTheme="majorHAnsi" w:hAnsiTheme="majorHAnsi" w:cs="Georgia"/>
          <w:color w:val="16191F"/>
        </w:rPr>
        <w:t xml:space="preserve"> th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 xml:space="preserve">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ánh giá ti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>n tri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>n b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nh: viêm c</w:t>
      </w:r>
      <w:r w:rsidRPr="005F38DE">
        <w:rPr>
          <w:rFonts w:asciiTheme="majorHAnsi" w:hAnsiTheme="majorHAnsi" w:cs="Times New Roman"/>
          <w:color w:val="16191F"/>
        </w:rPr>
        <w:t>ầ</w:t>
      </w:r>
      <w:r w:rsidRPr="005F38DE">
        <w:rPr>
          <w:rFonts w:asciiTheme="majorHAnsi" w:hAnsiTheme="majorHAnsi" w:cs="Georgia"/>
          <w:color w:val="16191F"/>
        </w:rPr>
        <w:t>u th</w:t>
      </w:r>
      <w:r w:rsidRPr="005F38DE">
        <w:rPr>
          <w:rFonts w:asciiTheme="majorHAnsi" w:hAnsiTheme="majorHAnsi" w:cs="Times New Roman"/>
          <w:color w:val="16191F"/>
        </w:rPr>
        <w:t>ậ</w:t>
      </w:r>
      <w:r w:rsidRPr="005F38DE">
        <w:rPr>
          <w:rFonts w:asciiTheme="majorHAnsi" w:hAnsiTheme="majorHAnsi" w:cs="Georgia"/>
          <w:color w:val="16191F"/>
        </w:rPr>
        <w:t>n c</w:t>
      </w:r>
      <w:r w:rsidRPr="005F38DE">
        <w:rPr>
          <w:rFonts w:asciiTheme="majorHAnsi" w:hAnsiTheme="majorHAnsi" w:cs="Times New Roman"/>
          <w:color w:val="16191F"/>
        </w:rPr>
        <w:t>ấ</w:t>
      </w:r>
      <w:r w:rsidRPr="005F38DE">
        <w:rPr>
          <w:rFonts w:asciiTheme="majorHAnsi" w:hAnsiTheme="majorHAnsi" w:cs="Georgia"/>
          <w:color w:val="16191F"/>
        </w:rPr>
        <w:t>p là viêm mao m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>ch mà t</w:t>
      </w:r>
      <w:r w:rsidRPr="005F38DE">
        <w:rPr>
          <w:rFonts w:asciiTheme="majorHAnsi" w:hAnsiTheme="majorHAnsi" w:cs="Times New Roman"/>
          <w:color w:val="16191F"/>
        </w:rPr>
        <w:t>ổ</w:t>
      </w:r>
      <w:r w:rsidRPr="005F38DE">
        <w:rPr>
          <w:rFonts w:asciiTheme="majorHAnsi" w:hAnsiTheme="majorHAnsi" w:cs="Georgia"/>
          <w:color w:val="16191F"/>
        </w:rPr>
        <w:t>n th</w:t>
      </w:r>
      <w:r w:rsidRPr="005F38DE">
        <w:rPr>
          <w:rFonts w:asciiTheme="majorHAnsi" w:hAnsiTheme="majorHAnsi" w:cs="Times New Roman"/>
          <w:color w:val="16191F"/>
        </w:rPr>
        <w:t>ươ</w:t>
      </w:r>
      <w:r w:rsidRPr="005F38DE">
        <w:rPr>
          <w:rFonts w:asciiTheme="majorHAnsi" w:hAnsiTheme="majorHAnsi" w:cs="Georgia"/>
          <w:color w:val="16191F"/>
        </w:rPr>
        <w:t>ng n</w:t>
      </w:r>
      <w:r w:rsidRPr="005F38DE">
        <w:rPr>
          <w:rFonts w:asciiTheme="majorHAnsi" w:hAnsiTheme="majorHAnsi" w:cs="Times New Roman"/>
          <w:color w:val="16191F"/>
        </w:rPr>
        <w:t>ặ</w:t>
      </w:r>
      <w:r w:rsidRPr="005F38DE">
        <w:rPr>
          <w:rFonts w:asciiTheme="majorHAnsi" w:hAnsiTheme="majorHAnsi" w:cs="Georgia"/>
          <w:color w:val="16191F"/>
        </w:rPr>
        <w:t>ng nh</w:t>
      </w:r>
      <w:r w:rsidRPr="005F38DE">
        <w:rPr>
          <w:rFonts w:asciiTheme="majorHAnsi" w:hAnsiTheme="majorHAnsi" w:cs="Times New Roman"/>
          <w:color w:val="16191F"/>
        </w:rPr>
        <w:t>ấ</w:t>
      </w:r>
      <w:r w:rsidRPr="005F38DE">
        <w:rPr>
          <w:rFonts w:asciiTheme="majorHAnsi" w:hAnsiTheme="majorHAnsi" w:cs="Georgia"/>
          <w:color w:val="16191F"/>
        </w:rPr>
        <w:t xml:space="preserve">t </w:t>
      </w:r>
      <w:r w:rsidRPr="005F38DE">
        <w:rPr>
          <w:rFonts w:asciiTheme="majorHAnsi" w:hAnsiTheme="majorHAnsi" w:cs="Times New Roman"/>
          <w:color w:val="16191F"/>
        </w:rPr>
        <w:t>ở</w:t>
      </w:r>
      <w:r w:rsidRPr="005F38DE">
        <w:rPr>
          <w:rFonts w:asciiTheme="majorHAnsi" w:hAnsiTheme="majorHAnsi" w:cs="Georgia"/>
          <w:color w:val="16191F"/>
        </w:rPr>
        <w:t xml:space="preserve"> mao m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>ch c</w:t>
      </w:r>
      <w:r w:rsidRPr="005F38DE">
        <w:rPr>
          <w:rFonts w:asciiTheme="majorHAnsi" w:hAnsiTheme="majorHAnsi" w:cs="Times New Roman"/>
          <w:color w:val="16191F"/>
        </w:rPr>
        <w:t>ầ</w:t>
      </w:r>
      <w:r w:rsidRPr="005F38DE">
        <w:rPr>
          <w:rFonts w:asciiTheme="majorHAnsi" w:hAnsiTheme="majorHAnsi" w:cs="Georgia"/>
          <w:color w:val="16191F"/>
        </w:rPr>
        <w:t>u th</w:t>
      </w:r>
      <w:r w:rsidRPr="005F38DE">
        <w:rPr>
          <w:rFonts w:asciiTheme="majorHAnsi" w:hAnsiTheme="majorHAnsi" w:cs="Times New Roman"/>
          <w:color w:val="16191F"/>
        </w:rPr>
        <w:t>ậ</w:t>
      </w:r>
      <w:r w:rsidRPr="005F38DE">
        <w:rPr>
          <w:rFonts w:asciiTheme="majorHAnsi" w:hAnsiTheme="majorHAnsi" w:cs="Georgia"/>
          <w:color w:val="16191F"/>
        </w:rPr>
        <w:t>n, ph</w:t>
      </w:r>
      <w:r w:rsidRPr="005F38DE">
        <w:rPr>
          <w:rFonts w:asciiTheme="majorHAnsi" w:hAnsiTheme="majorHAnsi" w:cs="Times New Roman"/>
          <w:color w:val="16191F"/>
        </w:rPr>
        <w:t>ứ</w:t>
      </w:r>
      <w:r w:rsidRPr="005F38DE">
        <w:rPr>
          <w:rFonts w:asciiTheme="majorHAnsi" w:hAnsiTheme="majorHAnsi" w:cs="Georgia"/>
          <w:color w:val="16191F"/>
        </w:rPr>
        <w:t>c h</w:t>
      </w:r>
      <w:r w:rsidRPr="005F38DE">
        <w:rPr>
          <w:rFonts w:asciiTheme="majorHAnsi" w:hAnsiTheme="majorHAnsi" w:cs="Times New Roman"/>
          <w:color w:val="16191F"/>
        </w:rPr>
        <w:t>ợ</w:t>
      </w:r>
      <w:r w:rsidRPr="005F38DE">
        <w:rPr>
          <w:rFonts w:asciiTheme="majorHAnsi" w:hAnsiTheme="majorHAnsi" w:cs="Georgia"/>
          <w:color w:val="16191F"/>
        </w:rPr>
        <w:t>p mi</w:t>
      </w:r>
      <w:r w:rsidRPr="005F38DE">
        <w:rPr>
          <w:rFonts w:asciiTheme="majorHAnsi" w:hAnsiTheme="majorHAnsi" w:cs="Times New Roman"/>
          <w:color w:val="16191F"/>
        </w:rPr>
        <w:t>ễ</w:t>
      </w:r>
      <w:r w:rsidRPr="005F38DE">
        <w:rPr>
          <w:rFonts w:asciiTheme="majorHAnsi" w:hAnsiTheme="majorHAnsi" w:cs="Georgia"/>
          <w:color w:val="16191F"/>
        </w:rPr>
        <w:t>n d</w:t>
      </w:r>
      <w:r w:rsidRPr="005F38DE">
        <w:rPr>
          <w:rFonts w:asciiTheme="majorHAnsi" w:hAnsiTheme="majorHAnsi" w:cs="Times New Roman"/>
          <w:color w:val="16191F"/>
        </w:rPr>
        <w:t>ị</w:t>
      </w:r>
      <w:r w:rsidRPr="005F38DE">
        <w:rPr>
          <w:rFonts w:asciiTheme="majorHAnsi" w:hAnsiTheme="majorHAnsi" w:cs="Georgia"/>
          <w:color w:val="16191F"/>
        </w:rPr>
        <w:t>ch s</w:t>
      </w:r>
      <w:r w:rsidRPr="005F38DE">
        <w:rPr>
          <w:rFonts w:asciiTheme="majorHAnsi" w:hAnsiTheme="majorHAnsi" w:cs="Times New Roman"/>
          <w:color w:val="16191F"/>
        </w:rPr>
        <w:t>ẽ</w:t>
      </w:r>
      <w:r w:rsidRPr="005F38DE">
        <w:rPr>
          <w:rFonts w:asciiTheme="majorHAnsi" w:hAnsiTheme="majorHAnsi" w:cs="Georgia"/>
          <w:color w:val="16191F"/>
        </w:rPr>
        <w:t xml:space="preserve"> ho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>t hóa b</w:t>
      </w:r>
      <w:r w:rsidRPr="005F38DE">
        <w:rPr>
          <w:rFonts w:asciiTheme="majorHAnsi" w:hAnsiTheme="majorHAnsi" w:cs="Times New Roman"/>
          <w:color w:val="16191F"/>
        </w:rPr>
        <w:t>ổ</w:t>
      </w:r>
      <w:r w:rsidRPr="005F38DE">
        <w:rPr>
          <w:rFonts w:asciiTheme="majorHAnsi" w:hAnsiTheme="majorHAnsi" w:cs="Georgia"/>
          <w:color w:val="16191F"/>
        </w:rPr>
        <w:t xml:space="preserve"> th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 xml:space="preserve"> nên còn viêm thì còn gi</w:t>
      </w:r>
      <w:r w:rsidRPr="005F38DE">
        <w:rPr>
          <w:rFonts w:asciiTheme="majorHAnsi" w:hAnsiTheme="majorHAnsi" w:cs="Times New Roman"/>
          <w:color w:val="16191F"/>
        </w:rPr>
        <w:t>ả</w:t>
      </w:r>
      <w:r w:rsidRPr="005F38DE">
        <w:rPr>
          <w:rFonts w:asciiTheme="majorHAnsi" w:hAnsiTheme="majorHAnsi" w:cs="Georgia"/>
          <w:color w:val="16191F"/>
        </w:rPr>
        <w:t>m b</w:t>
      </w:r>
      <w:r w:rsidRPr="005F38DE">
        <w:rPr>
          <w:rFonts w:asciiTheme="majorHAnsi" w:hAnsiTheme="majorHAnsi" w:cs="Times New Roman"/>
          <w:color w:val="16191F"/>
        </w:rPr>
        <w:t>ổ</w:t>
      </w:r>
      <w:r w:rsidRPr="005F38DE">
        <w:rPr>
          <w:rFonts w:asciiTheme="majorHAnsi" w:hAnsiTheme="majorHAnsi" w:cs="Georgia"/>
          <w:color w:val="16191F"/>
        </w:rPr>
        <w:t xml:space="preserve"> th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>=&gt; C3 th</w:t>
      </w:r>
      <w:r w:rsidRPr="005F38DE">
        <w:rPr>
          <w:rFonts w:asciiTheme="majorHAnsi" w:hAnsiTheme="majorHAnsi" w:cs="Times New Roman"/>
          <w:color w:val="16191F"/>
        </w:rPr>
        <w:t>ấ</w:t>
      </w:r>
      <w:r w:rsidRPr="005F38DE">
        <w:rPr>
          <w:rFonts w:asciiTheme="majorHAnsi" w:hAnsiTheme="majorHAnsi" w:cs="Georgia"/>
          <w:color w:val="16191F"/>
        </w:rPr>
        <w:t>p, nó v</w:t>
      </w:r>
      <w:r w:rsidRPr="005F38DE">
        <w:rPr>
          <w:rFonts w:asciiTheme="majorHAnsi" w:hAnsiTheme="majorHAnsi" w:cs="Times New Roman"/>
          <w:color w:val="16191F"/>
        </w:rPr>
        <w:t>ẫ</w:t>
      </w:r>
      <w:r w:rsidRPr="005F38DE">
        <w:rPr>
          <w:rFonts w:asciiTheme="majorHAnsi" w:hAnsiTheme="majorHAnsi" w:cs="Georgia"/>
          <w:color w:val="16191F"/>
        </w:rPr>
        <w:t xml:space="preserve">n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ang ti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>n tri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 xml:space="preserve">n </w:t>
      </w:r>
      <w:r w:rsidRPr="005F38DE">
        <w:rPr>
          <w:rFonts w:asciiTheme="majorHAnsi" w:hAnsiTheme="majorHAnsi" w:cs="Times New Roman"/>
          <w:color w:val="16191F"/>
        </w:rPr>
        <w:t>đấ</w:t>
      </w:r>
      <w:r w:rsidRPr="005F38DE">
        <w:rPr>
          <w:rFonts w:asciiTheme="majorHAnsi" w:hAnsiTheme="majorHAnsi" w:cs="Georgia"/>
          <w:color w:val="16191F"/>
        </w:rPr>
        <w:t>y, C3 t</w:t>
      </w:r>
      <w:r w:rsidRPr="005F38DE">
        <w:rPr>
          <w:rFonts w:asciiTheme="majorHAnsi" w:hAnsiTheme="majorHAnsi" w:cs="Times New Roman"/>
          <w:color w:val="16191F"/>
        </w:rPr>
        <w:t>ă</w:t>
      </w:r>
      <w:r w:rsidRPr="005F38DE">
        <w:rPr>
          <w:rFonts w:asciiTheme="majorHAnsi" w:hAnsiTheme="majorHAnsi" w:cs="Georgia"/>
          <w:color w:val="16191F"/>
        </w:rPr>
        <w:t>ng lên bênh có xu h</w:t>
      </w:r>
      <w:r w:rsidRPr="005F38DE">
        <w:rPr>
          <w:rFonts w:asciiTheme="majorHAnsi" w:hAnsiTheme="majorHAnsi" w:cs="Times New Roman"/>
          <w:color w:val="16191F"/>
        </w:rPr>
        <w:t>ướ</w:t>
      </w:r>
      <w:r w:rsidRPr="005F38DE">
        <w:rPr>
          <w:rFonts w:asciiTheme="majorHAnsi" w:hAnsiTheme="majorHAnsi" w:cs="Georgia"/>
          <w:color w:val="16191F"/>
        </w:rPr>
        <w:t>ng gi</w:t>
      </w:r>
      <w:r w:rsidRPr="005F38DE">
        <w:rPr>
          <w:rFonts w:asciiTheme="majorHAnsi" w:hAnsiTheme="majorHAnsi" w:cs="Times New Roman"/>
          <w:color w:val="16191F"/>
        </w:rPr>
        <w:t>ả</w:t>
      </w:r>
      <w:r w:rsidRPr="005F38DE">
        <w:rPr>
          <w:rFonts w:asciiTheme="majorHAnsi" w:hAnsiTheme="majorHAnsi" w:cs="Georgia"/>
          <w:color w:val="16191F"/>
        </w:rPr>
        <w:t xml:space="preserve">m. C3 bt 0.7 </w:t>
      </w:r>
      <w:r w:rsidRPr="005F38DE">
        <w:rPr>
          <w:rFonts w:asciiTheme="majorHAnsi" w:hAnsiTheme="majorHAnsi" w:cs="Times New Roman"/>
          <w:color w:val="16191F"/>
        </w:rPr>
        <w:t>đế</w:t>
      </w:r>
      <w:r w:rsidRPr="005F38DE">
        <w:rPr>
          <w:rFonts w:asciiTheme="majorHAnsi" w:hAnsiTheme="majorHAnsi" w:cs="Georgia"/>
          <w:color w:val="16191F"/>
        </w:rPr>
        <w:t>n 1.8</w:t>
      </w:r>
    </w:p>
    <w:p w14:paraId="5CDFADD9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Tiên l</w:t>
      </w:r>
      <w:r w:rsidRPr="005F38DE">
        <w:rPr>
          <w:rFonts w:asciiTheme="majorHAnsi" w:hAnsiTheme="majorHAnsi" w:cs="Times New Roman"/>
          <w:color w:val="16191F"/>
        </w:rPr>
        <w:t>ượ</w:t>
      </w:r>
      <w:r w:rsidRPr="005F38DE">
        <w:rPr>
          <w:rFonts w:asciiTheme="majorHAnsi" w:hAnsiTheme="majorHAnsi" w:cs="Georgia"/>
          <w:color w:val="16191F"/>
        </w:rPr>
        <w:t>ng g</w:t>
      </w:r>
      <w:r w:rsidRPr="005F38DE">
        <w:rPr>
          <w:rFonts w:asciiTheme="majorHAnsi" w:hAnsiTheme="majorHAnsi" w:cs="Times New Roman"/>
          <w:color w:val="16191F"/>
        </w:rPr>
        <w:t>ầ</w:t>
      </w:r>
      <w:r w:rsidRPr="005F38DE">
        <w:rPr>
          <w:rFonts w:asciiTheme="majorHAnsi" w:hAnsiTheme="majorHAnsi" w:cs="Georgia"/>
          <w:color w:val="16191F"/>
        </w:rPr>
        <w:t>n xa m</w:t>
      </w:r>
      <w:r w:rsidRPr="005F38DE">
        <w:rPr>
          <w:rFonts w:asciiTheme="majorHAnsi" w:hAnsiTheme="majorHAnsi" w:cs="Times New Roman"/>
          <w:color w:val="16191F"/>
        </w:rPr>
        <w:t>ọ</w:t>
      </w:r>
      <w:r w:rsidRPr="005F38DE">
        <w:rPr>
          <w:rFonts w:asciiTheme="majorHAnsi" w:hAnsiTheme="majorHAnsi" w:cs="Georgia"/>
          <w:color w:val="16191F"/>
        </w:rPr>
        <w:t>i ng</w:t>
      </w:r>
      <w:r w:rsidRPr="005F38DE">
        <w:rPr>
          <w:rFonts w:asciiTheme="majorHAnsi" w:hAnsiTheme="majorHAnsi" w:cs="Times New Roman"/>
          <w:color w:val="16191F"/>
        </w:rPr>
        <w:t>ườ</w:t>
      </w:r>
      <w:r w:rsidRPr="005F38DE">
        <w:rPr>
          <w:rFonts w:asciiTheme="majorHAnsi" w:hAnsiTheme="majorHAnsi" w:cs="Georgia"/>
          <w:color w:val="16191F"/>
        </w:rPr>
        <w:t>i xem l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>i bài gi</w:t>
      </w:r>
      <w:r w:rsidRPr="005F38DE">
        <w:rPr>
          <w:rFonts w:asciiTheme="majorHAnsi" w:hAnsiTheme="majorHAnsi" w:cs="Times New Roman"/>
          <w:color w:val="16191F"/>
        </w:rPr>
        <w:t>ả</w:t>
      </w:r>
      <w:r w:rsidRPr="005F38DE">
        <w:rPr>
          <w:rFonts w:asciiTheme="majorHAnsi" w:hAnsiTheme="majorHAnsi" w:cs="Georgia"/>
          <w:color w:val="16191F"/>
        </w:rPr>
        <w:t>ng</w:t>
      </w:r>
    </w:p>
    <w:p w14:paraId="0C1D45B0" w14:textId="77777777" w:rsidR="0000729A" w:rsidRPr="005F38DE" w:rsidRDefault="0000729A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</w:p>
    <w:p w14:paraId="5A071AF9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aps/>
          <w:color w:val="16191F"/>
        </w:rPr>
      </w:pPr>
      <w:r w:rsidRPr="005F38DE">
        <w:rPr>
          <w:rFonts w:asciiTheme="majorHAnsi" w:hAnsiTheme="majorHAnsi" w:cs="Georgia"/>
          <w:b/>
          <w:bCs/>
          <w:caps/>
          <w:color w:val="16191F"/>
        </w:rPr>
        <w:t>Bài hội chứng thận hư</w:t>
      </w:r>
    </w:p>
    <w:p w14:paraId="5DA29879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Tóm t</w:t>
      </w:r>
      <w:r w:rsidRPr="005F38DE">
        <w:rPr>
          <w:rFonts w:asciiTheme="majorHAnsi" w:hAnsiTheme="majorHAnsi" w:cs="Times New Roman"/>
          <w:color w:val="16191F"/>
        </w:rPr>
        <w:t>ắ</w:t>
      </w:r>
      <w:r w:rsidRPr="005F38DE">
        <w:rPr>
          <w:rFonts w:asciiTheme="majorHAnsi" w:hAnsiTheme="majorHAnsi" w:cs="Georgia"/>
          <w:color w:val="16191F"/>
        </w:rPr>
        <w:t>t b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nh án c</w:t>
      </w:r>
      <w:r w:rsidRPr="005F38DE">
        <w:rPr>
          <w:rFonts w:asciiTheme="majorHAnsi" w:hAnsiTheme="majorHAnsi" w:cs="Times New Roman"/>
          <w:color w:val="16191F"/>
        </w:rPr>
        <w:t>ầ</w:t>
      </w:r>
      <w:r w:rsidRPr="005F38DE">
        <w:rPr>
          <w:rFonts w:asciiTheme="majorHAnsi" w:hAnsiTheme="majorHAnsi" w:cs="Georgia"/>
          <w:color w:val="16191F"/>
        </w:rPr>
        <w:t>n tr</w:t>
      </w:r>
      <w:r w:rsidRPr="005F38DE">
        <w:rPr>
          <w:rFonts w:asciiTheme="majorHAnsi" w:hAnsiTheme="majorHAnsi" w:cs="Times New Roman"/>
          <w:color w:val="16191F"/>
        </w:rPr>
        <w:t>ả</w:t>
      </w:r>
      <w:r w:rsidRPr="005F38DE">
        <w:rPr>
          <w:rFonts w:asciiTheme="majorHAnsi" w:hAnsiTheme="majorHAnsi" w:cs="Georgia"/>
          <w:color w:val="16191F"/>
        </w:rPr>
        <w:t xml:space="preserve"> l</w:t>
      </w:r>
      <w:r w:rsidRPr="005F38DE">
        <w:rPr>
          <w:rFonts w:asciiTheme="majorHAnsi" w:hAnsiTheme="majorHAnsi" w:cs="Times New Roman"/>
          <w:color w:val="16191F"/>
        </w:rPr>
        <w:t>ờ</w:t>
      </w:r>
      <w:r w:rsidRPr="005F38DE">
        <w:rPr>
          <w:rFonts w:asciiTheme="majorHAnsi" w:hAnsiTheme="majorHAnsi" w:cs="Georgia"/>
          <w:color w:val="16191F"/>
        </w:rPr>
        <w:t>i các câu h</w:t>
      </w:r>
      <w:r w:rsidRPr="005F38DE">
        <w:rPr>
          <w:rFonts w:asciiTheme="majorHAnsi" w:hAnsiTheme="majorHAnsi" w:cs="Times New Roman"/>
          <w:color w:val="16191F"/>
        </w:rPr>
        <w:t>ỏ</w:t>
      </w:r>
      <w:r w:rsidRPr="005F38DE">
        <w:rPr>
          <w:rFonts w:asciiTheme="majorHAnsi" w:hAnsiTheme="majorHAnsi" w:cs="Georgia"/>
          <w:color w:val="16191F"/>
        </w:rPr>
        <w:t>i sau:</w:t>
      </w:r>
    </w:p>
    <w:p w14:paraId="41C047E1" w14:textId="77777777" w:rsidR="00E01648" w:rsidRPr="005F38DE" w:rsidRDefault="00E01648" w:rsidP="0000729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Mô t</w:t>
      </w:r>
      <w:r w:rsidRPr="005F38DE">
        <w:rPr>
          <w:rFonts w:asciiTheme="majorHAnsi" w:hAnsiTheme="majorHAnsi" w:cs="Times New Roman"/>
          <w:color w:val="16191F"/>
        </w:rPr>
        <w:t>ả</w:t>
      </w:r>
      <w:r w:rsidRPr="005F38DE">
        <w:rPr>
          <w:rFonts w:asciiTheme="majorHAnsi" w:hAnsiTheme="majorHAnsi" w:cs="Georgia"/>
          <w:color w:val="16191F"/>
        </w:rPr>
        <w:t xml:space="preserve"> phù: v</w:t>
      </w:r>
      <w:r w:rsidRPr="005F38DE">
        <w:rPr>
          <w:rFonts w:asciiTheme="majorHAnsi" w:hAnsiTheme="majorHAnsi" w:cs="Times New Roman"/>
          <w:color w:val="16191F"/>
        </w:rPr>
        <w:t>ị</w:t>
      </w:r>
      <w:r w:rsidRPr="005F38DE">
        <w:rPr>
          <w:rFonts w:asciiTheme="majorHAnsi" w:hAnsiTheme="majorHAnsi" w:cs="Georgia"/>
          <w:color w:val="16191F"/>
        </w:rPr>
        <w:t xml:space="preserve"> trí, t</w:t>
      </w:r>
      <w:r w:rsidRPr="005F38DE">
        <w:rPr>
          <w:rFonts w:asciiTheme="majorHAnsi" w:hAnsiTheme="majorHAnsi" w:cs="Times New Roman"/>
          <w:color w:val="16191F"/>
        </w:rPr>
        <w:t>ă</w:t>
      </w:r>
      <w:r w:rsidRPr="005F38DE">
        <w:rPr>
          <w:rFonts w:asciiTheme="majorHAnsi" w:hAnsiTheme="majorHAnsi" w:cs="Georgia"/>
          <w:color w:val="16191F"/>
        </w:rPr>
        <w:t>ng bao nhiêu cân/ th</w:t>
      </w:r>
      <w:r w:rsidRPr="005F38DE">
        <w:rPr>
          <w:rFonts w:asciiTheme="majorHAnsi" w:hAnsiTheme="majorHAnsi" w:cs="Times New Roman"/>
          <w:color w:val="16191F"/>
        </w:rPr>
        <w:t>ờ</w:t>
      </w:r>
      <w:r w:rsidRPr="005F38DE">
        <w:rPr>
          <w:rFonts w:asciiTheme="majorHAnsi" w:hAnsiTheme="majorHAnsi" w:cs="Georgia"/>
          <w:color w:val="16191F"/>
        </w:rPr>
        <w:t>i gian</w:t>
      </w:r>
      <w:proofErr w:type="gramStart"/>
      <w:r w:rsidRPr="005F38DE">
        <w:rPr>
          <w:rFonts w:asciiTheme="majorHAnsi" w:hAnsiTheme="majorHAnsi" w:cs="Georgia"/>
          <w:color w:val="16191F"/>
        </w:rPr>
        <w:t>( ch</w:t>
      </w:r>
      <w:r w:rsidRPr="005F38DE">
        <w:rPr>
          <w:rFonts w:asciiTheme="majorHAnsi" w:hAnsiTheme="majorHAnsi" w:cs="Times New Roman"/>
          <w:color w:val="16191F"/>
        </w:rPr>
        <w:t>ứ</w:t>
      </w:r>
      <w:r w:rsidRPr="005F38DE">
        <w:rPr>
          <w:rFonts w:asciiTheme="majorHAnsi" w:hAnsiTheme="majorHAnsi" w:cs="Georgia"/>
          <w:color w:val="16191F"/>
        </w:rPr>
        <w:t>ng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minh phù di</w:t>
      </w:r>
      <w:r w:rsidRPr="005F38DE">
        <w:rPr>
          <w:rFonts w:asciiTheme="majorHAnsi" w:hAnsiTheme="majorHAnsi" w:cs="Times New Roman"/>
          <w:color w:val="16191F"/>
        </w:rPr>
        <w:t>ễ</w:t>
      </w:r>
      <w:r w:rsidRPr="005F38DE">
        <w:rPr>
          <w:rFonts w:asciiTheme="majorHAnsi" w:hAnsiTheme="majorHAnsi" w:cs="Georgia"/>
          <w:color w:val="16191F"/>
        </w:rPr>
        <w:t>n bi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>n nhanh)</w:t>
      </w:r>
    </w:p>
    <w:p w14:paraId="08924820" w14:textId="77777777" w:rsidR="00E01648" w:rsidRPr="005F38DE" w:rsidRDefault="00E01648" w:rsidP="0000729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Tràn d</w:t>
      </w:r>
      <w:r w:rsidRPr="005F38DE">
        <w:rPr>
          <w:rFonts w:asciiTheme="majorHAnsi" w:hAnsiTheme="majorHAnsi" w:cs="Times New Roman"/>
          <w:color w:val="16191F"/>
        </w:rPr>
        <w:t>ị</w:t>
      </w:r>
      <w:r w:rsidRPr="005F38DE">
        <w:rPr>
          <w:rFonts w:asciiTheme="majorHAnsi" w:hAnsiTheme="majorHAnsi" w:cs="Georgia"/>
          <w:color w:val="16191F"/>
        </w:rPr>
        <w:t xml:space="preserve">ch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a màng: màng ph</w:t>
      </w:r>
      <w:r w:rsidRPr="005F38DE">
        <w:rPr>
          <w:rFonts w:asciiTheme="majorHAnsi" w:hAnsiTheme="majorHAnsi" w:cs="Times New Roman"/>
          <w:color w:val="16191F"/>
        </w:rPr>
        <w:t>ổ</w:t>
      </w:r>
      <w:r w:rsidRPr="005F38DE">
        <w:rPr>
          <w:rFonts w:asciiTheme="majorHAnsi" w:hAnsiTheme="majorHAnsi" w:cs="Georgia"/>
          <w:color w:val="16191F"/>
        </w:rPr>
        <w:t>i, b</w:t>
      </w:r>
      <w:r w:rsidRPr="005F38DE">
        <w:rPr>
          <w:rFonts w:asciiTheme="majorHAnsi" w:hAnsiTheme="majorHAnsi" w:cs="Times New Roman"/>
          <w:color w:val="16191F"/>
        </w:rPr>
        <w:t>ụ</w:t>
      </w:r>
      <w:r w:rsidRPr="005F38DE">
        <w:rPr>
          <w:rFonts w:asciiTheme="majorHAnsi" w:hAnsiTheme="majorHAnsi" w:cs="Georgia"/>
          <w:color w:val="16191F"/>
        </w:rPr>
        <w:t>ng, tinh hoàn</w:t>
      </w:r>
    </w:p>
    <w:p w14:paraId="6EE5AEBE" w14:textId="77777777" w:rsidR="00E01648" w:rsidRPr="005F38DE" w:rsidRDefault="00E01648" w:rsidP="0000729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lastRenderedPageBreak/>
        <w:t>HC 3 gi</w:t>
      </w:r>
      <w:r w:rsidRPr="005F38DE">
        <w:rPr>
          <w:rFonts w:asciiTheme="majorHAnsi" w:hAnsiTheme="majorHAnsi" w:cs="Times New Roman"/>
          <w:color w:val="16191F"/>
        </w:rPr>
        <w:t>ả</w:t>
      </w:r>
      <w:r w:rsidRPr="005F38DE">
        <w:rPr>
          <w:rFonts w:asciiTheme="majorHAnsi" w:hAnsiTheme="majorHAnsi" w:cs="Georgia"/>
          <w:color w:val="16191F"/>
        </w:rPr>
        <w:t>m</w:t>
      </w:r>
    </w:p>
    <w:p w14:paraId="7C6D94EC" w14:textId="77777777" w:rsidR="00E01648" w:rsidRPr="005F38DE" w:rsidRDefault="00E01648" w:rsidP="0000729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C</w:t>
      </w:r>
      <w:r w:rsidRPr="005F38DE">
        <w:rPr>
          <w:rFonts w:asciiTheme="majorHAnsi" w:hAnsiTheme="majorHAnsi" w:cs="Times New Roman"/>
          <w:color w:val="16191F"/>
        </w:rPr>
        <w:t>ổ</w:t>
      </w:r>
      <w:r w:rsidRPr="005F38DE">
        <w:rPr>
          <w:rFonts w:asciiTheme="majorHAnsi" w:hAnsiTheme="majorHAnsi" w:cs="Georgia"/>
          <w:color w:val="16191F"/>
        </w:rPr>
        <w:t xml:space="preserve"> tr</w:t>
      </w:r>
      <w:r w:rsidRPr="005F38DE">
        <w:rPr>
          <w:rFonts w:asciiTheme="majorHAnsi" w:hAnsiTheme="majorHAnsi" w:cs="Times New Roman"/>
          <w:color w:val="16191F"/>
        </w:rPr>
        <w:t>ướ</w:t>
      </w:r>
      <w:r w:rsidRPr="005F38DE">
        <w:rPr>
          <w:rFonts w:asciiTheme="majorHAnsi" w:hAnsiTheme="majorHAnsi" w:cs="Georgia"/>
          <w:color w:val="16191F"/>
        </w:rPr>
        <w:t xml:space="preserve">ng: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o vòng b</w:t>
      </w:r>
      <w:r w:rsidRPr="005F38DE">
        <w:rPr>
          <w:rFonts w:asciiTheme="majorHAnsi" w:hAnsiTheme="majorHAnsi" w:cs="Times New Roman"/>
          <w:color w:val="16191F"/>
        </w:rPr>
        <w:t>ụ</w:t>
      </w:r>
      <w:r w:rsidRPr="005F38DE">
        <w:rPr>
          <w:rFonts w:asciiTheme="majorHAnsi" w:hAnsiTheme="majorHAnsi" w:cs="Georgia"/>
          <w:color w:val="16191F"/>
        </w:rPr>
        <w:t xml:space="preserve">ng </w:t>
      </w:r>
      <w:r w:rsidRPr="005F38DE">
        <w:rPr>
          <w:rFonts w:asciiTheme="majorHAnsi" w:hAnsiTheme="majorHAnsi" w:cs="Times New Roman"/>
          <w:color w:val="16191F"/>
        </w:rPr>
        <w:t>để</w:t>
      </w:r>
      <w:r w:rsidRPr="005F38DE">
        <w:rPr>
          <w:rFonts w:asciiTheme="majorHAnsi" w:hAnsiTheme="majorHAnsi" w:cs="Georgia"/>
          <w:color w:val="16191F"/>
        </w:rPr>
        <w:t xml:space="preserve"> theo dõi ti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>n tri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>n</w:t>
      </w:r>
    </w:p>
    <w:p w14:paraId="12F72323" w14:textId="77777777" w:rsidR="00E01648" w:rsidRPr="005F38DE" w:rsidRDefault="00E01648" w:rsidP="0000729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Tràn d</w:t>
      </w:r>
      <w:r w:rsidRPr="005F38DE">
        <w:rPr>
          <w:rFonts w:asciiTheme="majorHAnsi" w:hAnsiTheme="majorHAnsi" w:cs="Times New Roman"/>
          <w:color w:val="16191F"/>
        </w:rPr>
        <w:t>ị</w:t>
      </w:r>
      <w:r w:rsidRPr="005F38DE">
        <w:rPr>
          <w:rFonts w:asciiTheme="majorHAnsi" w:hAnsiTheme="majorHAnsi" w:cs="Georgia"/>
          <w:color w:val="16191F"/>
        </w:rPr>
        <w:t>ch màng tinh hoàn: d</w:t>
      </w:r>
      <w:r w:rsidRPr="005F38DE">
        <w:rPr>
          <w:rFonts w:asciiTheme="majorHAnsi" w:hAnsiTheme="majorHAnsi" w:cs="Times New Roman"/>
          <w:color w:val="16191F"/>
        </w:rPr>
        <w:t>ấ</w:t>
      </w:r>
      <w:r w:rsidRPr="005F38DE">
        <w:rPr>
          <w:rFonts w:asciiTheme="majorHAnsi" w:hAnsiTheme="majorHAnsi" w:cs="Georgia"/>
          <w:color w:val="16191F"/>
        </w:rPr>
        <w:t>u hi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u k</w:t>
      </w:r>
      <w:r w:rsidRPr="005F38DE">
        <w:rPr>
          <w:rFonts w:asciiTheme="majorHAnsi" w:hAnsiTheme="majorHAnsi" w:cs="Times New Roman"/>
          <w:color w:val="16191F"/>
        </w:rPr>
        <w:t>ẹ</w:t>
      </w:r>
      <w:r w:rsidRPr="005F38DE">
        <w:rPr>
          <w:rFonts w:asciiTheme="majorHAnsi" w:hAnsiTheme="majorHAnsi" w:cs="Georgia"/>
          <w:color w:val="16191F"/>
        </w:rPr>
        <w:t>p màng tinh hoàn âm tính, môi l</w:t>
      </w:r>
      <w:r w:rsidRPr="005F38DE">
        <w:rPr>
          <w:rFonts w:asciiTheme="majorHAnsi" w:hAnsiTheme="majorHAnsi" w:cs="Times New Roman"/>
          <w:color w:val="16191F"/>
        </w:rPr>
        <w:t>ớ</w:t>
      </w:r>
      <w:r w:rsidRPr="005F38DE">
        <w:rPr>
          <w:rFonts w:asciiTheme="majorHAnsi" w:hAnsiTheme="majorHAnsi" w:cs="Georgia"/>
          <w:color w:val="16191F"/>
        </w:rPr>
        <w:t>n to</w:t>
      </w:r>
    </w:p>
    <w:p w14:paraId="2E0BC3DE" w14:textId="77777777" w:rsidR="00E01648" w:rsidRPr="005F38DE" w:rsidRDefault="00E01648" w:rsidP="0000729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proofErr w:type="gramStart"/>
      <w:r w:rsidRPr="005F38DE">
        <w:rPr>
          <w:rFonts w:asciiTheme="majorHAnsi" w:hAnsiTheme="majorHAnsi" w:cs="Georgia"/>
          <w:color w:val="16191F"/>
        </w:rPr>
        <w:t>s</w:t>
      </w:r>
      <w:r w:rsidRPr="005F38DE">
        <w:rPr>
          <w:rFonts w:asciiTheme="majorHAnsi" w:hAnsiTheme="majorHAnsi" w:cs="Times New Roman"/>
          <w:color w:val="16191F"/>
        </w:rPr>
        <w:t>ố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l</w:t>
      </w:r>
      <w:r w:rsidRPr="005F38DE">
        <w:rPr>
          <w:rFonts w:asciiTheme="majorHAnsi" w:hAnsiTheme="majorHAnsi" w:cs="Times New Roman"/>
          <w:color w:val="16191F"/>
        </w:rPr>
        <w:t>ượ</w:t>
      </w:r>
      <w:r w:rsidRPr="005F38DE">
        <w:rPr>
          <w:rFonts w:asciiTheme="majorHAnsi" w:hAnsiTheme="majorHAnsi" w:cs="Georgia"/>
          <w:color w:val="16191F"/>
        </w:rPr>
        <w:t>ng n</w:t>
      </w:r>
      <w:r w:rsidRPr="005F38DE">
        <w:rPr>
          <w:rFonts w:asciiTheme="majorHAnsi" w:hAnsiTheme="majorHAnsi" w:cs="Times New Roman"/>
          <w:color w:val="16191F"/>
        </w:rPr>
        <w:t>ướ</w:t>
      </w:r>
      <w:r w:rsidRPr="005F38DE">
        <w:rPr>
          <w:rFonts w:asciiTheme="majorHAnsi" w:hAnsiTheme="majorHAnsi" w:cs="Georgia"/>
          <w:color w:val="16191F"/>
        </w:rPr>
        <w:t>c ti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>u: tính ra ml/kg/h</w:t>
      </w:r>
    </w:p>
    <w:p w14:paraId="1465E070" w14:textId="77777777" w:rsidR="00E01648" w:rsidRPr="005F38DE" w:rsidRDefault="00E01648" w:rsidP="0000729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Bi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>n ch</w:t>
      </w:r>
      <w:r w:rsidRPr="005F38DE">
        <w:rPr>
          <w:rFonts w:asciiTheme="majorHAnsi" w:hAnsiTheme="majorHAnsi" w:cs="Times New Roman"/>
          <w:color w:val="16191F"/>
        </w:rPr>
        <w:t>ứ</w:t>
      </w:r>
      <w:r w:rsidRPr="005F38DE">
        <w:rPr>
          <w:rFonts w:asciiTheme="majorHAnsi" w:hAnsiTheme="majorHAnsi" w:cs="Georgia"/>
          <w:color w:val="16191F"/>
        </w:rPr>
        <w:t>ng gi</w:t>
      </w:r>
      <w:r w:rsidRPr="005F38DE">
        <w:rPr>
          <w:rFonts w:asciiTheme="majorHAnsi" w:hAnsiTheme="majorHAnsi" w:cs="Times New Roman"/>
          <w:color w:val="16191F"/>
        </w:rPr>
        <w:t>ả</w:t>
      </w:r>
      <w:r w:rsidRPr="005F38DE">
        <w:rPr>
          <w:rFonts w:asciiTheme="majorHAnsi" w:hAnsiTheme="majorHAnsi" w:cs="Georgia"/>
          <w:color w:val="16191F"/>
        </w:rPr>
        <w:t>m kh</w:t>
      </w:r>
      <w:r w:rsidRPr="005F38DE">
        <w:rPr>
          <w:rFonts w:asciiTheme="majorHAnsi" w:hAnsiTheme="majorHAnsi" w:cs="Times New Roman"/>
          <w:color w:val="16191F"/>
        </w:rPr>
        <w:t>ố</w:t>
      </w:r>
      <w:r w:rsidRPr="005F38DE">
        <w:rPr>
          <w:rFonts w:asciiTheme="majorHAnsi" w:hAnsiTheme="majorHAnsi" w:cs="Georgia"/>
          <w:color w:val="16191F"/>
        </w:rPr>
        <w:t>i l</w:t>
      </w:r>
      <w:r w:rsidRPr="005F38DE">
        <w:rPr>
          <w:rFonts w:asciiTheme="majorHAnsi" w:hAnsiTheme="majorHAnsi" w:cs="Times New Roman"/>
          <w:color w:val="16191F"/>
        </w:rPr>
        <w:t>ượ</w:t>
      </w:r>
      <w:r w:rsidRPr="005F38DE">
        <w:rPr>
          <w:rFonts w:asciiTheme="majorHAnsi" w:hAnsiTheme="majorHAnsi" w:cs="Georgia"/>
          <w:color w:val="16191F"/>
        </w:rPr>
        <w:t>ng tu</w:t>
      </w:r>
      <w:r w:rsidRPr="005F38DE">
        <w:rPr>
          <w:rFonts w:asciiTheme="majorHAnsi" w:hAnsiTheme="majorHAnsi" w:cs="Times New Roman"/>
          <w:color w:val="16191F"/>
        </w:rPr>
        <w:t>ầ</w:t>
      </w:r>
      <w:r w:rsidRPr="005F38DE">
        <w:rPr>
          <w:rFonts w:asciiTheme="majorHAnsi" w:hAnsiTheme="majorHAnsi" w:cs="Georgia"/>
          <w:color w:val="16191F"/>
        </w:rPr>
        <w:t>n hoàn do phù to và tràn d</w:t>
      </w:r>
      <w:r w:rsidRPr="005F38DE">
        <w:rPr>
          <w:rFonts w:asciiTheme="majorHAnsi" w:hAnsiTheme="majorHAnsi" w:cs="Times New Roman"/>
          <w:color w:val="16191F"/>
        </w:rPr>
        <w:t>ị</w:t>
      </w:r>
      <w:r w:rsidRPr="005F38DE">
        <w:rPr>
          <w:rFonts w:asciiTheme="majorHAnsi" w:hAnsiTheme="majorHAnsi" w:cs="Georgia"/>
          <w:color w:val="16191F"/>
        </w:rPr>
        <w:t xml:space="preserve">ch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a màng</w:t>
      </w:r>
      <w:proofErr w:type="gramStart"/>
      <w:r w:rsidRPr="005F38DE">
        <w:rPr>
          <w:rFonts w:asciiTheme="majorHAnsi" w:hAnsiTheme="majorHAnsi" w:cs="Georgia"/>
          <w:color w:val="16191F"/>
        </w:rPr>
        <w:t>:M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>ch</w:t>
      </w:r>
      <w:proofErr w:type="gramEnd"/>
      <w:r w:rsidRPr="005F38DE">
        <w:rPr>
          <w:rFonts w:asciiTheme="majorHAnsi" w:hAnsiTheme="majorHAnsi" w:cs="Georgia"/>
          <w:color w:val="16191F"/>
        </w:rPr>
        <w:t>, HA t</w:t>
      </w:r>
      <w:r w:rsidRPr="005F38DE">
        <w:rPr>
          <w:rFonts w:asciiTheme="majorHAnsi" w:hAnsiTheme="majorHAnsi" w:cs="Times New Roman"/>
          <w:color w:val="16191F"/>
        </w:rPr>
        <w:t>ư</w:t>
      </w:r>
      <w:r w:rsidRPr="005F38DE">
        <w:rPr>
          <w:rFonts w:asciiTheme="majorHAnsi" w:hAnsiTheme="majorHAnsi" w:cs="Georgia"/>
          <w:color w:val="16191F"/>
        </w:rPr>
        <w:t xml:space="preserve"> th</w:t>
      </w:r>
      <w:r w:rsidRPr="005F38DE">
        <w:rPr>
          <w:rFonts w:asciiTheme="majorHAnsi" w:hAnsiTheme="majorHAnsi" w:cs="Times New Roman"/>
          <w:color w:val="16191F"/>
        </w:rPr>
        <w:t>ế</w:t>
      </w:r>
    </w:p>
    <w:p w14:paraId="235FD26D" w14:textId="77777777" w:rsidR="00E01648" w:rsidRPr="005F38DE" w:rsidRDefault="00E01648" w:rsidP="0000729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proofErr w:type="gramStart"/>
      <w:r w:rsidRPr="005F38DE">
        <w:rPr>
          <w:rFonts w:asciiTheme="majorHAnsi" w:hAnsiTheme="majorHAnsi" w:cs="Georgia"/>
          <w:color w:val="16191F"/>
        </w:rPr>
        <w:t>các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tri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u ch</w:t>
      </w:r>
      <w:r w:rsidRPr="005F38DE">
        <w:rPr>
          <w:rFonts w:asciiTheme="majorHAnsi" w:hAnsiTheme="majorHAnsi" w:cs="Times New Roman"/>
          <w:color w:val="16191F"/>
        </w:rPr>
        <w:t>ứ</w:t>
      </w:r>
      <w:r w:rsidRPr="005F38DE">
        <w:rPr>
          <w:rFonts w:asciiTheme="majorHAnsi" w:hAnsiTheme="majorHAnsi" w:cs="Georgia"/>
          <w:color w:val="16191F"/>
        </w:rPr>
        <w:t>ng âm tính:Vàng da. THBH lo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>i tr</w:t>
      </w:r>
      <w:r w:rsidRPr="005F38DE">
        <w:rPr>
          <w:rFonts w:asciiTheme="majorHAnsi" w:hAnsiTheme="majorHAnsi" w:cs="Times New Roman"/>
          <w:color w:val="16191F"/>
        </w:rPr>
        <w:t>ừ</w:t>
      </w:r>
      <w:r w:rsidRPr="005F38DE">
        <w:rPr>
          <w:rFonts w:asciiTheme="majorHAnsi" w:hAnsiTheme="majorHAnsi" w:cs="Georgia"/>
          <w:color w:val="16191F"/>
        </w:rPr>
        <w:t xml:space="preserve"> x</w:t>
      </w:r>
      <w:r w:rsidRPr="005F38DE">
        <w:rPr>
          <w:rFonts w:asciiTheme="majorHAnsi" w:hAnsiTheme="majorHAnsi" w:cs="Times New Roman"/>
          <w:color w:val="16191F"/>
        </w:rPr>
        <w:t>ơ</w:t>
      </w:r>
      <w:r w:rsidRPr="005F38DE">
        <w:rPr>
          <w:rFonts w:asciiTheme="majorHAnsi" w:hAnsiTheme="majorHAnsi" w:cs="Georgia"/>
          <w:color w:val="16191F"/>
        </w:rPr>
        <w:t xml:space="preserve"> gan c</w:t>
      </w:r>
      <w:r w:rsidRPr="005F38DE">
        <w:rPr>
          <w:rFonts w:asciiTheme="majorHAnsi" w:hAnsiTheme="majorHAnsi" w:cs="Times New Roman"/>
          <w:color w:val="16191F"/>
        </w:rPr>
        <w:t>ổ</w:t>
      </w:r>
      <w:r w:rsidRPr="005F38DE">
        <w:rPr>
          <w:rFonts w:asciiTheme="majorHAnsi" w:hAnsiTheme="majorHAnsi" w:cs="Georgia"/>
          <w:color w:val="16191F"/>
        </w:rPr>
        <w:t xml:space="preserve"> tr</w:t>
      </w:r>
      <w:r w:rsidRPr="005F38DE">
        <w:rPr>
          <w:rFonts w:asciiTheme="majorHAnsi" w:hAnsiTheme="majorHAnsi" w:cs="Times New Roman"/>
          <w:color w:val="16191F"/>
        </w:rPr>
        <w:t>ướ</w:t>
      </w:r>
      <w:r w:rsidRPr="005F38DE">
        <w:rPr>
          <w:rFonts w:asciiTheme="majorHAnsi" w:hAnsiTheme="majorHAnsi" w:cs="Georgia"/>
          <w:color w:val="16191F"/>
        </w:rPr>
        <w:t>ng c</w:t>
      </w:r>
      <w:r w:rsidRPr="005F38DE">
        <w:rPr>
          <w:rFonts w:asciiTheme="majorHAnsi" w:hAnsiTheme="majorHAnsi" w:cs="Times New Roman"/>
          <w:color w:val="16191F"/>
        </w:rPr>
        <w:t>ũ</w:t>
      </w:r>
      <w:r w:rsidRPr="005F38DE">
        <w:rPr>
          <w:rFonts w:asciiTheme="majorHAnsi" w:hAnsiTheme="majorHAnsi" w:cs="Georgia"/>
          <w:color w:val="16191F"/>
        </w:rPr>
        <w:t>ng phù, tràn d</w:t>
      </w:r>
      <w:r w:rsidRPr="005F38DE">
        <w:rPr>
          <w:rFonts w:asciiTheme="majorHAnsi" w:hAnsiTheme="majorHAnsi" w:cs="Times New Roman"/>
          <w:color w:val="16191F"/>
        </w:rPr>
        <w:t>ị</w:t>
      </w:r>
      <w:r w:rsidRPr="005F38DE">
        <w:rPr>
          <w:rFonts w:asciiTheme="majorHAnsi" w:hAnsiTheme="majorHAnsi" w:cs="Georgia"/>
          <w:color w:val="16191F"/>
        </w:rPr>
        <w:t xml:space="preserve">ch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a màng</w:t>
      </w:r>
    </w:p>
    <w:p w14:paraId="2E1859BE" w14:textId="77777777" w:rsidR="00E01648" w:rsidRPr="005F38DE" w:rsidRDefault="00E01648" w:rsidP="0000729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proofErr w:type="gramStart"/>
      <w:r w:rsidRPr="005F38DE">
        <w:rPr>
          <w:rFonts w:asciiTheme="majorHAnsi" w:hAnsiTheme="majorHAnsi" w:cs="Georgia"/>
          <w:color w:val="16191F"/>
        </w:rPr>
        <w:t>khám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tim m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>ch lo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>i tr</w:t>
      </w:r>
      <w:r w:rsidRPr="005F38DE">
        <w:rPr>
          <w:rFonts w:asciiTheme="majorHAnsi" w:hAnsiTheme="majorHAnsi" w:cs="Times New Roman"/>
          <w:color w:val="16191F"/>
        </w:rPr>
        <w:t>ừ</w:t>
      </w:r>
      <w:r w:rsidRPr="005F38DE">
        <w:rPr>
          <w:rFonts w:asciiTheme="majorHAnsi" w:hAnsiTheme="majorHAnsi" w:cs="Georgia"/>
          <w:color w:val="16191F"/>
        </w:rPr>
        <w:t xml:space="preserve"> suy tim</w:t>
      </w:r>
    </w:p>
    <w:p w14:paraId="7737A610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Chu</w:t>
      </w:r>
      <w:r w:rsidRPr="005F38DE">
        <w:rPr>
          <w:rFonts w:asciiTheme="majorHAnsi" w:hAnsiTheme="majorHAnsi" w:cs="Times New Roman"/>
          <w:color w:val="16191F"/>
        </w:rPr>
        <w:t>ẩ</w:t>
      </w:r>
      <w:r w:rsidRPr="005F38DE">
        <w:rPr>
          <w:rFonts w:asciiTheme="majorHAnsi" w:hAnsiTheme="majorHAnsi" w:cs="Georgia"/>
          <w:color w:val="16191F"/>
        </w:rPr>
        <w:t xml:space="preserve">n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oán: có hcth không? 2 tiêu chu</w:t>
      </w:r>
      <w:r w:rsidRPr="005F38DE">
        <w:rPr>
          <w:rFonts w:asciiTheme="majorHAnsi" w:hAnsiTheme="majorHAnsi" w:cs="Times New Roman"/>
          <w:color w:val="16191F"/>
        </w:rPr>
        <w:t>ẩ</w:t>
      </w:r>
      <w:r w:rsidRPr="005F38DE">
        <w:rPr>
          <w:rFonts w:asciiTheme="majorHAnsi" w:hAnsiTheme="majorHAnsi" w:cs="Georgia"/>
          <w:color w:val="16191F"/>
        </w:rPr>
        <w:t>n chính: protein ni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u</w:t>
      </w:r>
      <w:proofErr w:type="gramStart"/>
      <w:r w:rsidRPr="005F38DE">
        <w:rPr>
          <w:rFonts w:asciiTheme="majorHAnsi" w:hAnsiTheme="majorHAnsi" w:cs="Georgia"/>
          <w:color w:val="16191F"/>
        </w:rPr>
        <w:t xml:space="preserve">( </w:t>
      </w:r>
      <w:r w:rsidRPr="005F38DE">
        <w:rPr>
          <w:rFonts w:asciiTheme="majorHAnsi" w:hAnsiTheme="majorHAnsi" w:cs="Times New Roman"/>
          <w:color w:val="16191F"/>
        </w:rPr>
        <w:t>ở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khoa không làm protein ni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u 24h nên tính protein(mg)/ creatinin(mmol/l) trên 200 là protein ni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u th</w:t>
      </w:r>
      <w:r w:rsidRPr="005F38DE">
        <w:rPr>
          <w:rFonts w:asciiTheme="majorHAnsi" w:hAnsiTheme="majorHAnsi" w:cs="Times New Roman"/>
          <w:color w:val="16191F"/>
        </w:rPr>
        <w:t>ậ</w:t>
      </w:r>
      <w:r w:rsidRPr="005F38DE">
        <w:rPr>
          <w:rFonts w:asciiTheme="majorHAnsi" w:hAnsiTheme="majorHAnsi" w:cs="Georgia"/>
          <w:color w:val="16191F"/>
        </w:rPr>
        <w:t>n h</w:t>
      </w:r>
      <w:r w:rsidRPr="005F38DE">
        <w:rPr>
          <w:rFonts w:asciiTheme="majorHAnsi" w:hAnsiTheme="majorHAnsi" w:cs="Times New Roman"/>
          <w:color w:val="16191F"/>
        </w:rPr>
        <w:t>ư</w:t>
      </w:r>
      <w:r w:rsidRPr="005F38DE">
        <w:rPr>
          <w:rFonts w:asciiTheme="majorHAnsi" w:hAnsiTheme="majorHAnsi" w:cs="Georgia"/>
          <w:color w:val="16191F"/>
        </w:rPr>
        <w:t>, albumin máu gi</w:t>
      </w:r>
      <w:r w:rsidRPr="005F38DE">
        <w:rPr>
          <w:rFonts w:asciiTheme="majorHAnsi" w:hAnsiTheme="majorHAnsi" w:cs="Times New Roman"/>
          <w:color w:val="16191F"/>
        </w:rPr>
        <w:t>ả</w:t>
      </w:r>
      <w:r w:rsidRPr="005F38DE">
        <w:rPr>
          <w:rFonts w:asciiTheme="majorHAnsi" w:hAnsiTheme="majorHAnsi" w:cs="Georgia"/>
          <w:color w:val="16191F"/>
        </w:rPr>
        <w:t>m.</w:t>
      </w:r>
    </w:p>
    <w:p w14:paraId="2CEA9E10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proofErr w:type="gramStart"/>
      <w:r w:rsidRPr="005F38DE">
        <w:rPr>
          <w:rFonts w:asciiTheme="majorHAnsi" w:hAnsiTheme="majorHAnsi" w:cs="Georgia"/>
          <w:color w:val="16191F"/>
        </w:rPr>
        <w:t>tiên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phát hay th</w:t>
      </w:r>
      <w:r w:rsidRPr="005F38DE">
        <w:rPr>
          <w:rFonts w:asciiTheme="majorHAnsi" w:hAnsiTheme="majorHAnsi" w:cs="Times New Roman"/>
          <w:color w:val="16191F"/>
        </w:rPr>
        <w:t>ứ</w:t>
      </w:r>
      <w:r w:rsidRPr="005F38DE">
        <w:rPr>
          <w:rFonts w:asciiTheme="majorHAnsi" w:hAnsiTheme="majorHAnsi" w:cs="Georgia"/>
          <w:color w:val="16191F"/>
        </w:rPr>
        <w:t xml:space="preserve"> phát d</w:t>
      </w:r>
      <w:r w:rsidRPr="005F38DE">
        <w:rPr>
          <w:rFonts w:asciiTheme="majorHAnsi" w:hAnsiTheme="majorHAnsi" w:cs="Times New Roman"/>
          <w:color w:val="16191F"/>
        </w:rPr>
        <w:t>ự</w:t>
      </w:r>
      <w:r w:rsidRPr="005F38DE">
        <w:rPr>
          <w:rFonts w:asciiTheme="majorHAnsi" w:hAnsiTheme="majorHAnsi" w:cs="Georgia"/>
          <w:color w:val="16191F"/>
        </w:rPr>
        <w:t>a vào ti</w:t>
      </w:r>
      <w:r w:rsidRPr="005F38DE">
        <w:rPr>
          <w:rFonts w:asciiTheme="majorHAnsi" w:hAnsiTheme="majorHAnsi" w:cs="Times New Roman"/>
          <w:color w:val="16191F"/>
        </w:rPr>
        <w:t>ề</w:t>
      </w:r>
      <w:r w:rsidRPr="005F38DE">
        <w:rPr>
          <w:rFonts w:asciiTheme="majorHAnsi" w:hAnsiTheme="majorHAnsi" w:cs="Georgia"/>
          <w:color w:val="16191F"/>
        </w:rPr>
        <w:t>n s</w:t>
      </w:r>
      <w:r w:rsidRPr="005F38DE">
        <w:rPr>
          <w:rFonts w:asciiTheme="majorHAnsi" w:hAnsiTheme="majorHAnsi" w:cs="Times New Roman"/>
          <w:color w:val="16191F"/>
        </w:rPr>
        <w:t>ử</w:t>
      </w:r>
    </w:p>
    <w:p w14:paraId="3FBE952B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proofErr w:type="gramStart"/>
      <w:r w:rsidRPr="005F38DE">
        <w:rPr>
          <w:rFonts w:asciiTheme="majorHAnsi" w:hAnsiTheme="majorHAnsi" w:cs="Times New Roman"/>
          <w:color w:val="16191F"/>
        </w:rPr>
        <w:t>đơ</w:t>
      </w:r>
      <w:r w:rsidRPr="005F38DE">
        <w:rPr>
          <w:rFonts w:asciiTheme="majorHAnsi" w:hAnsiTheme="majorHAnsi" w:cs="Georgia"/>
          <w:color w:val="16191F"/>
        </w:rPr>
        <w:t>n thu</w:t>
      </w:r>
      <w:r w:rsidRPr="005F38DE">
        <w:rPr>
          <w:rFonts w:asciiTheme="majorHAnsi" w:hAnsiTheme="majorHAnsi" w:cs="Times New Roman"/>
          <w:color w:val="16191F"/>
        </w:rPr>
        <w:t>ầ</w:t>
      </w:r>
      <w:r w:rsidRPr="005F38DE">
        <w:rPr>
          <w:rFonts w:asciiTheme="majorHAnsi" w:hAnsiTheme="majorHAnsi" w:cs="Georgia"/>
          <w:color w:val="16191F"/>
        </w:rPr>
        <w:t xml:space="preserve">n hay không </w:t>
      </w:r>
      <w:r w:rsidRPr="005F38DE">
        <w:rPr>
          <w:rFonts w:asciiTheme="majorHAnsi" w:hAnsiTheme="majorHAnsi" w:cs="Times New Roman"/>
          <w:color w:val="16191F"/>
        </w:rPr>
        <w:t>đơ</w:t>
      </w:r>
      <w:r w:rsidRPr="005F38DE">
        <w:rPr>
          <w:rFonts w:asciiTheme="majorHAnsi" w:hAnsiTheme="majorHAnsi" w:cs="Georgia"/>
          <w:color w:val="16191F"/>
        </w:rPr>
        <w:t>n thu</w:t>
      </w:r>
      <w:r w:rsidRPr="005F38DE">
        <w:rPr>
          <w:rFonts w:asciiTheme="majorHAnsi" w:hAnsiTheme="majorHAnsi" w:cs="Times New Roman"/>
          <w:color w:val="16191F"/>
        </w:rPr>
        <w:t>ầ</w:t>
      </w:r>
      <w:r w:rsidRPr="005F38DE">
        <w:rPr>
          <w:rFonts w:asciiTheme="majorHAnsi" w:hAnsiTheme="majorHAnsi" w:cs="Georgia"/>
          <w:color w:val="16191F"/>
        </w:rPr>
        <w:t xml:space="preserve">n có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ái máu, t</w:t>
      </w:r>
      <w:r w:rsidRPr="005F38DE">
        <w:rPr>
          <w:rFonts w:asciiTheme="majorHAnsi" w:hAnsiTheme="majorHAnsi" w:cs="Times New Roman"/>
          <w:color w:val="16191F"/>
        </w:rPr>
        <w:t>ă</w:t>
      </w:r>
      <w:r w:rsidRPr="005F38DE">
        <w:rPr>
          <w:rFonts w:asciiTheme="majorHAnsi" w:hAnsiTheme="majorHAnsi" w:cs="Georgia"/>
          <w:color w:val="16191F"/>
        </w:rPr>
        <w:t>ng huy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>t áp không?</w:t>
      </w:r>
      <w:proofErr w:type="gramEnd"/>
    </w:p>
    <w:p w14:paraId="0D6D65CB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Xét nghi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m c</w:t>
      </w:r>
      <w:r w:rsidRPr="005F38DE">
        <w:rPr>
          <w:rFonts w:asciiTheme="majorHAnsi" w:hAnsiTheme="majorHAnsi" w:cs="Times New Roman"/>
          <w:color w:val="16191F"/>
        </w:rPr>
        <w:t>ầ</w:t>
      </w:r>
      <w:r w:rsidRPr="005F38DE">
        <w:rPr>
          <w:rFonts w:asciiTheme="majorHAnsi" w:hAnsiTheme="majorHAnsi" w:cs="Georgia"/>
          <w:color w:val="16191F"/>
        </w:rPr>
        <w:t>n</w:t>
      </w:r>
    </w:p>
    <w:p w14:paraId="38E6E80D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proofErr w:type="gramStart"/>
      <w:r w:rsidRPr="005F38DE">
        <w:rPr>
          <w:rFonts w:asciiTheme="majorHAnsi" w:hAnsiTheme="majorHAnsi" w:cs="Georgia"/>
          <w:color w:val="16191F"/>
        </w:rPr>
        <w:t>Protein ni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u, creatinin ni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u.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</w:t>
      </w:r>
      <w:proofErr w:type="gramStart"/>
      <w:r w:rsidRPr="005F38DE">
        <w:rPr>
          <w:rFonts w:asciiTheme="majorHAnsi" w:hAnsiTheme="majorHAnsi" w:cs="Georgia"/>
          <w:color w:val="16191F"/>
        </w:rPr>
        <w:t>protein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máu, albumin máu. </w:t>
      </w:r>
      <w:proofErr w:type="gramStart"/>
      <w:r w:rsidRPr="005F38DE">
        <w:rPr>
          <w:rFonts w:asciiTheme="majorHAnsi" w:hAnsiTheme="majorHAnsi" w:cs="Georgia"/>
          <w:color w:val="16191F"/>
        </w:rPr>
        <w:t>trong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gd </w:t>
      </w:r>
      <w:r w:rsidRPr="005F38DE">
        <w:rPr>
          <w:rFonts w:asciiTheme="majorHAnsi" w:hAnsiTheme="majorHAnsi" w:cs="Times New Roman"/>
          <w:color w:val="16191F"/>
        </w:rPr>
        <w:t>đầ</w:t>
      </w:r>
      <w:r w:rsidRPr="005F38DE">
        <w:rPr>
          <w:rFonts w:asciiTheme="majorHAnsi" w:hAnsiTheme="majorHAnsi" w:cs="Georgia"/>
          <w:color w:val="16191F"/>
        </w:rPr>
        <w:t>u protein ni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u nhi</w:t>
      </w:r>
      <w:r w:rsidRPr="005F38DE">
        <w:rPr>
          <w:rFonts w:asciiTheme="majorHAnsi" w:hAnsiTheme="majorHAnsi" w:cs="Times New Roman"/>
          <w:color w:val="16191F"/>
        </w:rPr>
        <w:t>ề</w:t>
      </w:r>
      <w:r w:rsidRPr="005F38DE">
        <w:rPr>
          <w:rFonts w:asciiTheme="majorHAnsi" w:hAnsiTheme="majorHAnsi" w:cs="Georgia"/>
          <w:color w:val="16191F"/>
        </w:rPr>
        <w:t>u nh</w:t>
      </w:r>
      <w:r w:rsidRPr="005F38DE">
        <w:rPr>
          <w:rFonts w:asciiTheme="majorHAnsi" w:hAnsiTheme="majorHAnsi" w:cs="Times New Roman"/>
          <w:color w:val="16191F"/>
        </w:rPr>
        <w:t>ư</w:t>
      </w:r>
      <w:r w:rsidRPr="005F38DE">
        <w:rPr>
          <w:rFonts w:asciiTheme="majorHAnsi" w:hAnsiTheme="majorHAnsi" w:cs="Georgia"/>
          <w:color w:val="16191F"/>
        </w:rPr>
        <w:t>ng pr máu, al máu bt xem cholesterol máu, v</w:t>
      </w:r>
      <w:r w:rsidRPr="005F38DE">
        <w:rPr>
          <w:rFonts w:asciiTheme="majorHAnsi" w:hAnsiTheme="majorHAnsi" w:cs="Times New Roman"/>
          <w:color w:val="16191F"/>
        </w:rPr>
        <w:t>ẫ</w:t>
      </w:r>
      <w:r w:rsidRPr="005F38DE">
        <w:rPr>
          <w:rFonts w:asciiTheme="majorHAnsi" w:hAnsiTheme="majorHAnsi" w:cs="Georgia"/>
          <w:color w:val="16191F"/>
        </w:rPr>
        <w:t>n có th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 xml:space="preserve"> </w:t>
      </w:r>
      <w:r w:rsidRPr="005F38DE">
        <w:rPr>
          <w:rFonts w:asciiTheme="majorHAnsi" w:hAnsiTheme="majorHAnsi" w:cs="Times New Roman"/>
          <w:color w:val="16191F"/>
        </w:rPr>
        <w:t>đặ</w:t>
      </w:r>
      <w:r w:rsidRPr="005F38DE">
        <w:rPr>
          <w:rFonts w:asciiTheme="majorHAnsi" w:hAnsiTheme="majorHAnsi" w:cs="Georgia"/>
          <w:color w:val="16191F"/>
        </w:rPr>
        <w:t>t bút HCTH</w:t>
      </w:r>
    </w:p>
    <w:p w14:paraId="0D610342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TB ni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u</w:t>
      </w:r>
      <w:proofErr w:type="gramStart"/>
      <w:r w:rsidRPr="005F38DE">
        <w:rPr>
          <w:rFonts w:asciiTheme="majorHAnsi" w:hAnsiTheme="majorHAnsi" w:cs="Georgia"/>
          <w:color w:val="16191F"/>
        </w:rPr>
        <w:t>( c</w:t>
      </w:r>
      <w:r w:rsidRPr="005F38DE">
        <w:rPr>
          <w:rFonts w:asciiTheme="majorHAnsi" w:hAnsiTheme="majorHAnsi" w:cs="Times New Roman"/>
          <w:color w:val="16191F"/>
        </w:rPr>
        <w:t>ặ</w:t>
      </w:r>
      <w:r w:rsidRPr="005F38DE">
        <w:rPr>
          <w:rFonts w:asciiTheme="majorHAnsi" w:hAnsiTheme="majorHAnsi" w:cs="Georgia"/>
          <w:color w:val="16191F"/>
        </w:rPr>
        <w:t>n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addis) xem có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ái máu vi th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 xml:space="preserve"> không, n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 xml:space="preserve">u có thì là HCTH không </w:t>
      </w:r>
      <w:r w:rsidRPr="005F38DE">
        <w:rPr>
          <w:rFonts w:asciiTheme="majorHAnsi" w:hAnsiTheme="majorHAnsi" w:cs="Times New Roman"/>
          <w:color w:val="16191F"/>
        </w:rPr>
        <w:t>đơ</w:t>
      </w:r>
      <w:r w:rsidRPr="005F38DE">
        <w:rPr>
          <w:rFonts w:asciiTheme="majorHAnsi" w:hAnsiTheme="majorHAnsi" w:cs="Georgia"/>
          <w:color w:val="16191F"/>
        </w:rPr>
        <w:t>n thu</w:t>
      </w:r>
      <w:r w:rsidRPr="005F38DE">
        <w:rPr>
          <w:rFonts w:asciiTheme="majorHAnsi" w:hAnsiTheme="majorHAnsi" w:cs="Times New Roman"/>
          <w:color w:val="16191F"/>
        </w:rPr>
        <w:t>ầ</w:t>
      </w:r>
      <w:r w:rsidRPr="005F38DE">
        <w:rPr>
          <w:rFonts w:asciiTheme="majorHAnsi" w:hAnsiTheme="majorHAnsi" w:cs="Georgia"/>
          <w:color w:val="16191F"/>
        </w:rPr>
        <w:t>n</w:t>
      </w:r>
    </w:p>
    <w:p w14:paraId="5DC6A7DB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CTM</w:t>
      </w:r>
    </w:p>
    <w:p w14:paraId="29227532" w14:textId="77777777" w:rsidR="00E01648" w:rsidRPr="005F38DE" w:rsidRDefault="00E01648" w:rsidP="00B67CAF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Hematocrit: phù và c</w:t>
      </w:r>
      <w:r w:rsidRPr="005F38DE">
        <w:rPr>
          <w:rFonts w:asciiTheme="majorHAnsi" w:hAnsiTheme="majorHAnsi" w:cs="Times New Roman"/>
          <w:color w:val="16191F"/>
        </w:rPr>
        <w:t>ổ</w:t>
      </w:r>
      <w:r w:rsidRPr="005F38DE">
        <w:rPr>
          <w:rFonts w:asciiTheme="majorHAnsi" w:hAnsiTheme="majorHAnsi" w:cs="Georgia"/>
          <w:color w:val="16191F"/>
        </w:rPr>
        <w:t xml:space="preserve"> tr</w:t>
      </w:r>
      <w:r w:rsidRPr="005F38DE">
        <w:rPr>
          <w:rFonts w:asciiTheme="majorHAnsi" w:hAnsiTheme="majorHAnsi" w:cs="Times New Roman"/>
          <w:color w:val="16191F"/>
        </w:rPr>
        <w:t>ướ</w:t>
      </w:r>
      <w:r w:rsidRPr="005F38DE">
        <w:rPr>
          <w:rFonts w:asciiTheme="majorHAnsi" w:hAnsiTheme="majorHAnsi" w:cs="Georgia"/>
          <w:color w:val="16191F"/>
        </w:rPr>
        <w:t>ng làm máu b</w:t>
      </w:r>
      <w:r w:rsidRPr="005F38DE">
        <w:rPr>
          <w:rFonts w:asciiTheme="majorHAnsi" w:hAnsiTheme="majorHAnsi" w:cs="Times New Roman"/>
          <w:color w:val="16191F"/>
        </w:rPr>
        <w:t>ị</w:t>
      </w:r>
      <w:r w:rsidRPr="005F38DE">
        <w:rPr>
          <w:rFonts w:asciiTheme="majorHAnsi" w:hAnsiTheme="majorHAnsi" w:cs="Georgia"/>
          <w:color w:val="16191F"/>
        </w:rPr>
        <w:t xml:space="preserve"> cô </w:t>
      </w:r>
      <w:r w:rsidRPr="005F38DE">
        <w:rPr>
          <w:rFonts w:asciiTheme="majorHAnsi" w:hAnsiTheme="majorHAnsi" w:cs="Times New Roman"/>
          <w:color w:val="16191F"/>
        </w:rPr>
        <w:t>đặ</w:t>
      </w:r>
      <w:r w:rsidRPr="005F38DE">
        <w:rPr>
          <w:rFonts w:asciiTheme="majorHAnsi" w:hAnsiTheme="majorHAnsi" w:cs="Georgia"/>
          <w:color w:val="16191F"/>
        </w:rPr>
        <w:t xml:space="preserve">c, </w:t>
      </w:r>
      <w:r w:rsidRPr="005F38DE">
        <w:rPr>
          <w:rFonts w:asciiTheme="majorHAnsi" w:hAnsiTheme="majorHAnsi" w:cs="Times New Roman"/>
          <w:color w:val="16191F"/>
        </w:rPr>
        <w:t>đề</w:t>
      </w:r>
      <w:r w:rsidRPr="005F38DE">
        <w:rPr>
          <w:rFonts w:asciiTheme="majorHAnsi" w:hAnsiTheme="majorHAnsi" w:cs="Georgia"/>
          <w:color w:val="16191F"/>
        </w:rPr>
        <w:t xml:space="preserve"> phòng bi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>n ch</w:t>
      </w:r>
      <w:r w:rsidRPr="005F38DE">
        <w:rPr>
          <w:rFonts w:asciiTheme="majorHAnsi" w:hAnsiTheme="majorHAnsi" w:cs="Times New Roman"/>
          <w:color w:val="16191F"/>
        </w:rPr>
        <w:t>ứ</w:t>
      </w:r>
      <w:r w:rsidRPr="005F38DE">
        <w:rPr>
          <w:rFonts w:asciiTheme="majorHAnsi" w:hAnsiTheme="majorHAnsi" w:cs="Georgia"/>
          <w:color w:val="16191F"/>
        </w:rPr>
        <w:t>ng t</w:t>
      </w:r>
      <w:r w:rsidRPr="005F38DE">
        <w:rPr>
          <w:rFonts w:asciiTheme="majorHAnsi" w:hAnsiTheme="majorHAnsi" w:cs="Times New Roman"/>
          <w:color w:val="16191F"/>
        </w:rPr>
        <w:t>ắ</w:t>
      </w:r>
      <w:r w:rsidRPr="005F38DE">
        <w:rPr>
          <w:rFonts w:asciiTheme="majorHAnsi" w:hAnsiTheme="majorHAnsi" w:cs="Georgia"/>
          <w:color w:val="16191F"/>
        </w:rPr>
        <w:t>c m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>ch, ngoài ra hcth có c</w:t>
      </w:r>
      <w:r w:rsidRPr="005F38DE">
        <w:rPr>
          <w:rFonts w:asciiTheme="majorHAnsi" w:hAnsiTheme="majorHAnsi" w:cs="Times New Roman"/>
          <w:color w:val="16191F"/>
        </w:rPr>
        <w:t>ơ</w:t>
      </w:r>
      <w:r w:rsidRPr="005F38DE">
        <w:rPr>
          <w:rFonts w:asciiTheme="majorHAnsi" w:hAnsiTheme="majorHAnsi" w:cs="Georgia"/>
          <w:color w:val="16191F"/>
        </w:rPr>
        <w:t xml:space="preserve"> ch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 xml:space="preserve"> t</w:t>
      </w:r>
      <w:r w:rsidRPr="005F38DE">
        <w:rPr>
          <w:rFonts w:asciiTheme="majorHAnsi" w:hAnsiTheme="majorHAnsi" w:cs="Times New Roman"/>
          <w:color w:val="16191F"/>
        </w:rPr>
        <w:t>ă</w:t>
      </w:r>
      <w:r w:rsidRPr="005F38DE">
        <w:rPr>
          <w:rFonts w:asciiTheme="majorHAnsi" w:hAnsiTheme="majorHAnsi" w:cs="Georgia"/>
          <w:color w:val="16191F"/>
        </w:rPr>
        <w:t xml:space="preserve">ng </w:t>
      </w:r>
      <w:proofErr w:type="gramStart"/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ông(</w:t>
      </w:r>
      <w:proofErr w:type="gramEnd"/>
    </w:p>
    <w:p w14:paraId="29F6C393" w14:textId="77777777" w:rsidR="00E01648" w:rsidRPr="005F38DE" w:rsidRDefault="00E01648" w:rsidP="00B67CAF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TC t</w:t>
      </w:r>
      <w:r w:rsidRPr="005F38DE">
        <w:rPr>
          <w:rFonts w:asciiTheme="majorHAnsi" w:hAnsiTheme="majorHAnsi" w:cs="Times New Roman"/>
          <w:color w:val="16191F"/>
        </w:rPr>
        <w:t>ă</w:t>
      </w:r>
      <w:r w:rsidRPr="005F38DE">
        <w:rPr>
          <w:rFonts w:asciiTheme="majorHAnsi" w:hAnsiTheme="majorHAnsi" w:cs="Georgia"/>
          <w:color w:val="16191F"/>
        </w:rPr>
        <w:t>ng</w:t>
      </w:r>
    </w:p>
    <w:p w14:paraId="7AB9B205" w14:textId="77777777" w:rsidR="00E01648" w:rsidRPr="005F38DE" w:rsidRDefault="00E01648" w:rsidP="00B67CAF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Na máu: c</w:t>
      </w:r>
      <w:r w:rsidRPr="005F38DE">
        <w:rPr>
          <w:rFonts w:asciiTheme="majorHAnsi" w:hAnsiTheme="majorHAnsi" w:cs="Times New Roman"/>
          <w:color w:val="16191F"/>
        </w:rPr>
        <w:t>ẩ</w:t>
      </w:r>
      <w:r w:rsidRPr="005F38DE">
        <w:rPr>
          <w:rFonts w:asciiTheme="majorHAnsi" w:hAnsiTheme="majorHAnsi" w:cs="Georgia"/>
          <w:color w:val="16191F"/>
        </w:rPr>
        <w:t>n th</w:t>
      </w:r>
      <w:r w:rsidRPr="005F38DE">
        <w:rPr>
          <w:rFonts w:asciiTheme="majorHAnsi" w:hAnsiTheme="majorHAnsi" w:cs="Times New Roman"/>
          <w:color w:val="16191F"/>
        </w:rPr>
        <w:t>ậ</w:t>
      </w:r>
      <w:r w:rsidRPr="005F38DE">
        <w:rPr>
          <w:rFonts w:asciiTheme="majorHAnsi" w:hAnsiTheme="majorHAnsi" w:cs="Georgia"/>
          <w:color w:val="16191F"/>
        </w:rPr>
        <w:t>n h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 xml:space="preserve"> natri máu phù não d</w:t>
      </w:r>
      <w:r w:rsidRPr="005F38DE">
        <w:rPr>
          <w:rFonts w:asciiTheme="majorHAnsi" w:hAnsiTheme="majorHAnsi" w:cs="Times New Roman"/>
          <w:color w:val="16191F"/>
        </w:rPr>
        <w:t>ẫ</w:t>
      </w:r>
      <w:r w:rsidRPr="005F38DE">
        <w:rPr>
          <w:rFonts w:asciiTheme="majorHAnsi" w:hAnsiTheme="majorHAnsi" w:cs="Georgia"/>
          <w:color w:val="16191F"/>
        </w:rPr>
        <w:t>n t</w:t>
      </w:r>
      <w:r w:rsidRPr="005F38DE">
        <w:rPr>
          <w:rFonts w:asciiTheme="majorHAnsi" w:hAnsiTheme="majorHAnsi" w:cs="Times New Roman"/>
          <w:color w:val="16191F"/>
        </w:rPr>
        <w:t>ớ</w:t>
      </w:r>
      <w:r w:rsidRPr="005F38DE">
        <w:rPr>
          <w:rFonts w:asciiTheme="majorHAnsi" w:hAnsiTheme="majorHAnsi" w:cs="Georgia"/>
          <w:color w:val="16191F"/>
        </w:rPr>
        <w:t>i hôn mê. c</w:t>
      </w:r>
      <w:r w:rsidRPr="005F38DE">
        <w:rPr>
          <w:rFonts w:asciiTheme="majorHAnsi" w:hAnsiTheme="majorHAnsi" w:cs="Times New Roman"/>
          <w:color w:val="16191F"/>
        </w:rPr>
        <w:t>ơ</w:t>
      </w:r>
      <w:r w:rsidRPr="005F38DE">
        <w:rPr>
          <w:rFonts w:asciiTheme="majorHAnsi" w:hAnsiTheme="majorHAnsi" w:cs="Georgia"/>
          <w:color w:val="16191F"/>
        </w:rPr>
        <w:t xml:space="preserve"> ch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 xml:space="preserve"> do </w:t>
      </w:r>
      <w:proofErr w:type="gramStart"/>
      <w:r w:rsidRPr="005F38DE">
        <w:rPr>
          <w:rFonts w:asciiTheme="majorHAnsi" w:hAnsiTheme="majorHAnsi" w:cs="Georgia"/>
          <w:color w:val="16191F"/>
        </w:rPr>
        <w:t>pha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loãng và ng</w:t>
      </w:r>
      <w:r w:rsidRPr="005F38DE">
        <w:rPr>
          <w:rFonts w:asciiTheme="majorHAnsi" w:hAnsiTheme="majorHAnsi" w:cs="Times New Roman"/>
          <w:color w:val="16191F"/>
        </w:rPr>
        <w:t>ườ</w:t>
      </w:r>
      <w:r w:rsidRPr="005F38DE">
        <w:rPr>
          <w:rFonts w:asciiTheme="majorHAnsi" w:hAnsiTheme="majorHAnsi" w:cs="Georgia"/>
          <w:color w:val="16191F"/>
        </w:rPr>
        <w:t>i dân hi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>u nh</w:t>
      </w:r>
      <w:r w:rsidRPr="005F38DE">
        <w:rPr>
          <w:rFonts w:asciiTheme="majorHAnsi" w:hAnsiTheme="majorHAnsi" w:cs="Times New Roman"/>
          <w:color w:val="16191F"/>
        </w:rPr>
        <w:t>ầ</w:t>
      </w:r>
      <w:r w:rsidRPr="005F38DE">
        <w:rPr>
          <w:rFonts w:asciiTheme="majorHAnsi" w:hAnsiTheme="majorHAnsi" w:cs="Georgia"/>
          <w:color w:val="16191F"/>
        </w:rPr>
        <w:t xml:space="preserve">m hcth </w:t>
      </w:r>
      <w:r w:rsidRPr="005F38DE">
        <w:rPr>
          <w:rFonts w:asciiTheme="majorHAnsi" w:hAnsiTheme="majorHAnsi" w:cs="Times New Roman"/>
          <w:color w:val="16191F"/>
        </w:rPr>
        <w:t>ă</w:t>
      </w:r>
      <w:r w:rsidRPr="005F38DE">
        <w:rPr>
          <w:rFonts w:asciiTheme="majorHAnsi" w:hAnsiTheme="majorHAnsi" w:cs="Georgia"/>
          <w:color w:val="16191F"/>
        </w:rPr>
        <w:t>n nh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>t s</w:t>
      </w:r>
      <w:r w:rsidRPr="005F38DE">
        <w:rPr>
          <w:rFonts w:asciiTheme="majorHAnsi" w:hAnsiTheme="majorHAnsi" w:cs="Times New Roman"/>
          <w:color w:val="16191F"/>
        </w:rPr>
        <w:t>ẽ</w:t>
      </w:r>
      <w:r w:rsidRPr="005F38DE">
        <w:rPr>
          <w:rFonts w:asciiTheme="majorHAnsi" w:hAnsiTheme="majorHAnsi" w:cs="Georgia"/>
          <w:color w:val="16191F"/>
        </w:rPr>
        <w:t xml:space="preserve"> gi</w:t>
      </w:r>
      <w:r w:rsidRPr="005F38DE">
        <w:rPr>
          <w:rFonts w:asciiTheme="majorHAnsi" w:hAnsiTheme="majorHAnsi" w:cs="Times New Roman"/>
          <w:color w:val="16191F"/>
        </w:rPr>
        <w:t>ả</w:t>
      </w:r>
      <w:r w:rsidRPr="005F38DE">
        <w:rPr>
          <w:rFonts w:asciiTheme="majorHAnsi" w:hAnsiTheme="majorHAnsi" w:cs="Georgia"/>
          <w:color w:val="16191F"/>
        </w:rPr>
        <w:t xml:space="preserve">m phù. </w:t>
      </w:r>
      <w:proofErr w:type="gramStart"/>
      <w:r w:rsidRPr="005F38DE">
        <w:rPr>
          <w:rFonts w:asciiTheme="majorHAnsi" w:hAnsiTheme="majorHAnsi" w:cs="Georgia"/>
          <w:color w:val="16191F"/>
        </w:rPr>
        <w:t>ch</w:t>
      </w:r>
      <w:r w:rsidRPr="005F38DE">
        <w:rPr>
          <w:rFonts w:asciiTheme="majorHAnsi" w:hAnsiTheme="majorHAnsi" w:cs="Times New Roman"/>
          <w:color w:val="16191F"/>
        </w:rPr>
        <w:t>ư</w:t>
      </w:r>
      <w:r w:rsidRPr="005F38DE">
        <w:rPr>
          <w:rFonts w:asciiTheme="majorHAnsi" w:hAnsiTheme="majorHAnsi" w:cs="Georgia"/>
          <w:color w:val="16191F"/>
        </w:rPr>
        <w:t>a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hi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>u l</w:t>
      </w:r>
      <w:r w:rsidRPr="005F38DE">
        <w:rPr>
          <w:rFonts w:asciiTheme="majorHAnsi" w:hAnsiTheme="majorHAnsi" w:cs="Times New Roman"/>
          <w:color w:val="16191F"/>
        </w:rPr>
        <w:t>ắ</w:t>
      </w:r>
      <w:r w:rsidRPr="005F38DE">
        <w:rPr>
          <w:rFonts w:asciiTheme="majorHAnsi" w:hAnsiTheme="majorHAnsi" w:cs="Georgia"/>
          <w:color w:val="16191F"/>
        </w:rPr>
        <w:t>m</w:t>
      </w:r>
    </w:p>
    <w:p w14:paraId="40EF5EEE" w14:textId="77777777" w:rsidR="00E01648" w:rsidRPr="005F38DE" w:rsidRDefault="00E01648" w:rsidP="00B67CAF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K máu: t</w:t>
      </w:r>
      <w:r w:rsidRPr="005F38DE">
        <w:rPr>
          <w:rFonts w:asciiTheme="majorHAnsi" w:hAnsiTheme="majorHAnsi" w:cs="Times New Roman"/>
          <w:color w:val="16191F"/>
        </w:rPr>
        <w:t>ă</w:t>
      </w:r>
      <w:r w:rsidRPr="005F38DE">
        <w:rPr>
          <w:rFonts w:asciiTheme="majorHAnsi" w:hAnsiTheme="majorHAnsi" w:cs="Georgia"/>
          <w:color w:val="16191F"/>
        </w:rPr>
        <w:t>ng khi có suy th</w:t>
      </w:r>
      <w:r w:rsidRPr="005F38DE">
        <w:rPr>
          <w:rFonts w:asciiTheme="majorHAnsi" w:hAnsiTheme="majorHAnsi" w:cs="Times New Roman"/>
          <w:color w:val="16191F"/>
        </w:rPr>
        <w:t>ậ</w:t>
      </w:r>
      <w:r w:rsidRPr="005F38DE">
        <w:rPr>
          <w:rFonts w:asciiTheme="majorHAnsi" w:hAnsiTheme="majorHAnsi" w:cs="Georgia"/>
          <w:color w:val="16191F"/>
        </w:rPr>
        <w:t>n, gi</w:t>
      </w:r>
      <w:r w:rsidRPr="005F38DE">
        <w:rPr>
          <w:rFonts w:asciiTheme="majorHAnsi" w:hAnsiTheme="majorHAnsi" w:cs="Times New Roman"/>
          <w:color w:val="16191F"/>
        </w:rPr>
        <w:t>ả</w:t>
      </w:r>
      <w:r w:rsidRPr="005F38DE">
        <w:rPr>
          <w:rFonts w:asciiTheme="majorHAnsi" w:hAnsiTheme="majorHAnsi" w:cs="Georgia"/>
          <w:color w:val="16191F"/>
        </w:rPr>
        <w:t>m khi dùng l</w:t>
      </w:r>
      <w:r w:rsidRPr="005F38DE">
        <w:rPr>
          <w:rFonts w:asciiTheme="majorHAnsi" w:hAnsiTheme="majorHAnsi" w:cs="Times New Roman"/>
          <w:color w:val="16191F"/>
        </w:rPr>
        <w:t>ợ</w:t>
      </w:r>
      <w:r w:rsidRPr="005F38DE">
        <w:rPr>
          <w:rFonts w:asciiTheme="majorHAnsi" w:hAnsiTheme="majorHAnsi" w:cs="Georgia"/>
          <w:color w:val="16191F"/>
        </w:rPr>
        <w:t>i ti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 xml:space="preserve">u. </w:t>
      </w:r>
      <w:proofErr w:type="gramStart"/>
      <w:r w:rsidRPr="005F38DE">
        <w:rPr>
          <w:rFonts w:asciiTheme="majorHAnsi" w:hAnsiTheme="majorHAnsi" w:cs="Georgia"/>
          <w:color w:val="16191F"/>
        </w:rPr>
        <w:t>t</w:t>
      </w:r>
      <w:r w:rsidRPr="005F38DE">
        <w:rPr>
          <w:rFonts w:asciiTheme="majorHAnsi" w:hAnsiTheme="majorHAnsi" w:cs="Times New Roman"/>
          <w:color w:val="16191F"/>
        </w:rPr>
        <w:t>ấ</w:t>
      </w:r>
      <w:r w:rsidRPr="005F38DE">
        <w:rPr>
          <w:rFonts w:asciiTheme="majorHAnsi" w:hAnsiTheme="majorHAnsi" w:cs="Georgia"/>
          <w:color w:val="16191F"/>
        </w:rPr>
        <w:t>t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c</w:t>
      </w:r>
      <w:r w:rsidRPr="005F38DE">
        <w:rPr>
          <w:rFonts w:asciiTheme="majorHAnsi" w:hAnsiTheme="majorHAnsi" w:cs="Times New Roman"/>
          <w:color w:val="16191F"/>
        </w:rPr>
        <w:t>ả</w:t>
      </w:r>
      <w:r w:rsidRPr="005F38DE">
        <w:rPr>
          <w:rFonts w:asciiTheme="majorHAnsi" w:hAnsiTheme="majorHAnsi" w:cs="Georgia"/>
          <w:color w:val="16191F"/>
        </w:rPr>
        <w:t xml:space="preserve"> l</w:t>
      </w:r>
      <w:r w:rsidRPr="005F38DE">
        <w:rPr>
          <w:rFonts w:asciiTheme="majorHAnsi" w:hAnsiTheme="majorHAnsi" w:cs="Times New Roman"/>
          <w:color w:val="16191F"/>
        </w:rPr>
        <w:t>ợ</w:t>
      </w:r>
      <w:r w:rsidRPr="005F38DE">
        <w:rPr>
          <w:rFonts w:asciiTheme="majorHAnsi" w:hAnsiTheme="majorHAnsi" w:cs="Georgia"/>
          <w:color w:val="16191F"/>
        </w:rPr>
        <w:t>i ti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>u gi</w:t>
      </w:r>
      <w:r w:rsidRPr="005F38DE">
        <w:rPr>
          <w:rFonts w:asciiTheme="majorHAnsi" w:hAnsiTheme="majorHAnsi" w:cs="Times New Roman"/>
          <w:color w:val="16191F"/>
        </w:rPr>
        <w:t>ả</w:t>
      </w:r>
      <w:r w:rsidRPr="005F38DE">
        <w:rPr>
          <w:rFonts w:asciiTheme="majorHAnsi" w:hAnsiTheme="majorHAnsi" w:cs="Georgia"/>
          <w:color w:val="16191F"/>
        </w:rPr>
        <w:t>m h</w:t>
      </w:r>
      <w:r w:rsidRPr="005F38DE">
        <w:rPr>
          <w:rFonts w:asciiTheme="majorHAnsi" w:hAnsiTheme="majorHAnsi" w:cs="Times New Roman"/>
          <w:color w:val="16191F"/>
        </w:rPr>
        <w:t>ấ</w:t>
      </w:r>
      <w:r w:rsidRPr="005F38DE">
        <w:rPr>
          <w:rFonts w:asciiTheme="majorHAnsi" w:hAnsiTheme="majorHAnsi" w:cs="Georgia"/>
          <w:color w:val="16191F"/>
        </w:rPr>
        <w:t xml:space="preserve">p thu Na </w:t>
      </w:r>
      <w:r w:rsidRPr="005F38DE">
        <w:rPr>
          <w:rFonts w:asciiTheme="majorHAnsi" w:hAnsiTheme="majorHAnsi" w:cs="Times New Roman"/>
          <w:color w:val="16191F"/>
        </w:rPr>
        <w:t>ở</w:t>
      </w:r>
      <w:r w:rsidRPr="005F38DE">
        <w:rPr>
          <w:rFonts w:asciiTheme="majorHAnsi" w:hAnsiTheme="majorHAnsi" w:cs="Georgia"/>
          <w:color w:val="16191F"/>
        </w:rPr>
        <w:t xml:space="preserve"> </w:t>
      </w:r>
      <w:r w:rsidRPr="005F38DE">
        <w:rPr>
          <w:rFonts w:asciiTheme="majorHAnsi" w:hAnsiTheme="majorHAnsi" w:cs="Times New Roman"/>
          <w:color w:val="16191F"/>
        </w:rPr>
        <w:t>ố</w:t>
      </w:r>
      <w:r w:rsidRPr="005F38DE">
        <w:rPr>
          <w:rFonts w:asciiTheme="majorHAnsi" w:hAnsiTheme="majorHAnsi" w:cs="Georgia"/>
          <w:color w:val="16191F"/>
        </w:rPr>
        <w:t>ng l</w:t>
      </w:r>
      <w:r w:rsidRPr="005F38DE">
        <w:rPr>
          <w:rFonts w:asciiTheme="majorHAnsi" w:hAnsiTheme="majorHAnsi" w:cs="Times New Roman"/>
          <w:color w:val="16191F"/>
        </w:rPr>
        <w:t>ượ</w:t>
      </w:r>
      <w:r w:rsidRPr="005F38DE">
        <w:rPr>
          <w:rFonts w:asciiTheme="majorHAnsi" w:hAnsiTheme="majorHAnsi" w:cs="Georgia"/>
          <w:color w:val="16191F"/>
        </w:rPr>
        <w:t>n g</w:t>
      </w:r>
      <w:r w:rsidRPr="005F38DE">
        <w:rPr>
          <w:rFonts w:asciiTheme="majorHAnsi" w:hAnsiTheme="majorHAnsi" w:cs="Times New Roman"/>
          <w:color w:val="16191F"/>
        </w:rPr>
        <w:t>ầ</w:t>
      </w:r>
      <w:r w:rsidRPr="005F38DE">
        <w:rPr>
          <w:rFonts w:asciiTheme="majorHAnsi" w:hAnsiTheme="majorHAnsi" w:cs="Georgia"/>
          <w:color w:val="16191F"/>
        </w:rPr>
        <w:t xml:space="preserve">n thì </w:t>
      </w:r>
      <w:r w:rsidRPr="005F38DE">
        <w:rPr>
          <w:rFonts w:asciiTheme="majorHAnsi" w:hAnsiTheme="majorHAnsi" w:cs="Times New Roman"/>
          <w:color w:val="16191F"/>
        </w:rPr>
        <w:t>đế</w:t>
      </w:r>
      <w:r w:rsidRPr="005F38DE">
        <w:rPr>
          <w:rFonts w:asciiTheme="majorHAnsi" w:hAnsiTheme="majorHAnsi" w:cs="Georgia"/>
          <w:color w:val="16191F"/>
        </w:rPr>
        <w:t xml:space="preserve">n </w:t>
      </w:r>
      <w:r w:rsidRPr="005F38DE">
        <w:rPr>
          <w:rFonts w:asciiTheme="majorHAnsi" w:hAnsiTheme="majorHAnsi" w:cs="Times New Roman"/>
          <w:color w:val="16191F"/>
        </w:rPr>
        <w:t>ố</w:t>
      </w:r>
      <w:r w:rsidRPr="005F38DE">
        <w:rPr>
          <w:rFonts w:asciiTheme="majorHAnsi" w:hAnsiTheme="majorHAnsi" w:cs="Georgia"/>
          <w:color w:val="16191F"/>
        </w:rPr>
        <w:t>ng l</w:t>
      </w:r>
      <w:r w:rsidRPr="005F38DE">
        <w:rPr>
          <w:rFonts w:asciiTheme="majorHAnsi" w:hAnsiTheme="majorHAnsi" w:cs="Times New Roman"/>
          <w:color w:val="16191F"/>
        </w:rPr>
        <w:t>ượ</w:t>
      </w:r>
      <w:r w:rsidRPr="005F38DE">
        <w:rPr>
          <w:rFonts w:asciiTheme="majorHAnsi" w:hAnsiTheme="majorHAnsi" w:cs="Georgia"/>
          <w:color w:val="16191F"/>
        </w:rPr>
        <w:t>n xa s</w:t>
      </w:r>
      <w:r w:rsidRPr="005F38DE">
        <w:rPr>
          <w:rFonts w:asciiTheme="majorHAnsi" w:hAnsiTheme="majorHAnsi" w:cs="Times New Roman"/>
          <w:color w:val="16191F"/>
        </w:rPr>
        <w:t>ẽ</w:t>
      </w:r>
      <w:r w:rsidRPr="005F38DE">
        <w:rPr>
          <w:rFonts w:asciiTheme="majorHAnsi" w:hAnsiTheme="majorHAnsi" w:cs="Georgia"/>
          <w:color w:val="16191F"/>
        </w:rPr>
        <w:t xml:space="preserve"> trao </w:t>
      </w:r>
      <w:r w:rsidRPr="005F38DE">
        <w:rPr>
          <w:rFonts w:asciiTheme="majorHAnsi" w:hAnsiTheme="majorHAnsi" w:cs="Times New Roman"/>
          <w:color w:val="16191F"/>
        </w:rPr>
        <w:t>đổ</w:t>
      </w:r>
      <w:r w:rsidRPr="005F38DE">
        <w:rPr>
          <w:rFonts w:asciiTheme="majorHAnsi" w:hAnsiTheme="majorHAnsi" w:cs="Georgia"/>
          <w:color w:val="16191F"/>
        </w:rPr>
        <w:t>i Na K tái h</w:t>
      </w:r>
      <w:r w:rsidRPr="005F38DE">
        <w:rPr>
          <w:rFonts w:asciiTheme="majorHAnsi" w:hAnsiTheme="majorHAnsi" w:cs="Times New Roman"/>
          <w:color w:val="16191F"/>
        </w:rPr>
        <w:t>ấ</w:t>
      </w:r>
      <w:r w:rsidRPr="005F38DE">
        <w:rPr>
          <w:rFonts w:asciiTheme="majorHAnsi" w:hAnsiTheme="majorHAnsi" w:cs="Georgia"/>
          <w:color w:val="16191F"/>
        </w:rPr>
        <w:t>p thu Na nên m</w:t>
      </w:r>
      <w:r w:rsidRPr="005F38DE">
        <w:rPr>
          <w:rFonts w:asciiTheme="majorHAnsi" w:hAnsiTheme="majorHAnsi" w:cs="Times New Roman"/>
          <w:color w:val="16191F"/>
        </w:rPr>
        <w:t>ấ</w:t>
      </w:r>
      <w:r w:rsidRPr="005F38DE">
        <w:rPr>
          <w:rFonts w:asciiTheme="majorHAnsi" w:hAnsiTheme="majorHAnsi" w:cs="Georgia"/>
          <w:color w:val="16191F"/>
        </w:rPr>
        <w:t>t k. nhóm l</w:t>
      </w:r>
      <w:r w:rsidRPr="005F38DE">
        <w:rPr>
          <w:rFonts w:asciiTheme="majorHAnsi" w:hAnsiTheme="majorHAnsi" w:cs="Times New Roman"/>
          <w:color w:val="16191F"/>
        </w:rPr>
        <w:t>ợ</w:t>
      </w:r>
      <w:r w:rsidRPr="005F38DE">
        <w:rPr>
          <w:rFonts w:asciiTheme="majorHAnsi" w:hAnsiTheme="majorHAnsi" w:cs="Georgia"/>
          <w:color w:val="16191F"/>
        </w:rPr>
        <w:t>i ti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 xml:space="preserve">u kháng aldosterol tác </w:t>
      </w:r>
      <w:r w:rsidRPr="005F38DE">
        <w:rPr>
          <w:rFonts w:asciiTheme="majorHAnsi" w:hAnsiTheme="majorHAnsi" w:cs="Times New Roman"/>
          <w:color w:val="16191F"/>
        </w:rPr>
        <w:t>độ</w:t>
      </w:r>
      <w:r w:rsidRPr="005F38DE">
        <w:rPr>
          <w:rFonts w:asciiTheme="majorHAnsi" w:hAnsiTheme="majorHAnsi" w:cs="Georgia"/>
          <w:color w:val="16191F"/>
        </w:rPr>
        <w:t xml:space="preserve">ng vào </w:t>
      </w:r>
      <w:r w:rsidRPr="005F38DE">
        <w:rPr>
          <w:rFonts w:asciiTheme="majorHAnsi" w:hAnsiTheme="majorHAnsi" w:cs="Times New Roman"/>
          <w:color w:val="16191F"/>
        </w:rPr>
        <w:t>ố</w:t>
      </w:r>
      <w:r w:rsidRPr="005F38DE">
        <w:rPr>
          <w:rFonts w:asciiTheme="majorHAnsi" w:hAnsiTheme="majorHAnsi" w:cs="Georgia"/>
          <w:color w:val="16191F"/>
        </w:rPr>
        <w:t>ng l</w:t>
      </w:r>
      <w:r w:rsidRPr="005F38DE">
        <w:rPr>
          <w:rFonts w:asciiTheme="majorHAnsi" w:hAnsiTheme="majorHAnsi" w:cs="Times New Roman"/>
          <w:color w:val="16191F"/>
        </w:rPr>
        <w:t>ượ</w:t>
      </w:r>
      <w:r w:rsidRPr="005F38DE">
        <w:rPr>
          <w:rFonts w:asciiTheme="majorHAnsi" w:hAnsiTheme="majorHAnsi" w:cs="Georgia"/>
          <w:color w:val="16191F"/>
        </w:rPr>
        <w:t>n xa nên s</w:t>
      </w:r>
      <w:r w:rsidRPr="005F38DE">
        <w:rPr>
          <w:rFonts w:asciiTheme="majorHAnsi" w:hAnsiTheme="majorHAnsi" w:cs="Times New Roman"/>
          <w:color w:val="16191F"/>
        </w:rPr>
        <w:t>ẽ</w:t>
      </w:r>
      <w:r w:rsidRPr="005F38DE">
        <w:rPr>
          <w:rFonts w:asciiTheme="majorHAnsi" w:hAnsiTheme="majorHAnsi" w:cs="Georgia"/>
          <w:color w:val="16191F"/>
        </w:rPr>
        <w:t xml:space="preserve"> làm t</w:t>
      </w:r>
      <w:r w:rsidRPr="005F38DE">
        <w:rPr>
          <w:rFonts w:asciiTheme="majorHAnsi" w:hAnsiTheme="majorHAnsi" w:cs="Times New Roman"/>
          <w:color w:val="16191F"/>
        </w:rPr>
        <w:t>ă</w:t>
      </w:r>
      <w:r w:rsidRPr="005F38DE">
        <w:rPr>
          <w:rFonts w:asciiTheme="majorHAnsi" w:hAnsiTheme="majorHAnsi" w:cs="Georgia"/>
          <w:color w:val="16191F"/>
        </w:rPr>
        <w:t>ng k máu ng</w:t>
      </w:r>
      <w:r w:rsidRPr="005F38DE">
        <w:rPr>
          <w:rFonts w:asciiTheme="majorHAnsi" w:hAnsiTheme="majorHAnsi" w:cs="Times New Roman"/>
          <w:color w:val="16191F"/>
        </w:rPr>
        <w:t>ượ</w:t>
      </w:r>
      <w:r w:rsidRPr="005F38DE">
        <w:rPr>
          <w:rFonts w:asciiTheme="majorHAnsi" w:hAnsiTheme="majorHAnsi" w:cs="Georgia"/>
          <w:color w:val="16191F"/>
        </w:rPr>
        <w:t>c l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>i v</w:t>
      </w:r>
      <w:r w:rsidRPr="005F38DE">
        <w:rPr>
          <w:rFonts w:asciiTheme="majorHAnsi" w:hAnsiTheme="majorHAnsi" w:cs="Times New Roman"/>
          <w:color w:val="16191F"/>
        </w:rPr>
        <w:t>ớ</w:t>
      </w:r>
      <w:r w:rsidRPr="005F38DE">
        <w:rPr>
          <w:rFonts w:asciiTheme="majorHAnsi" w:hAnsiTheme="majorHAnsi" w:cs="Georgia"/>
          <w:color w:val="16191F"/>
        </w:rPr>
        <w:t>i nhóm l</w:t>
      </w:r>
      <w:r w:rsidRPr="005F38DE">
        <w:rPr>
          <w:rFonts w:asciiTheme="majorHAnsi" w:hAnsiTheme="majorHAnsi" w:cs="Times New Roman"/>
          <w:color w:val="16191F"/>
        </w:rPr>
        <w:t>ợ</w:t>
      </w:r>
      <w:r w:rsidRPr="005F38DE">
        <w:rPr>
          <w:rFonts w:asciiTheme="majorHAnsi" w:hAnsiTheme="majorHAnsi" w:cs="Georgia"/>
          <w:color w:val="16191F"/>
        </w:rPr>
        <w:t>i ti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>u trên( d</w:t>
      </w:r>
      <w:r w:rsidRPr="005F38DE">
        <w:rPr>
          <w:rFonts w:asciiTheme="majorHAnsi" w:hAnsiTheme="majorHAnsi" w:cs="Times New Roman"/>
          <w:color w:val="16191F"/>
        </w:rPr>
        <w:t>ượ</w:t>
      </w:r>
      <w:r w:rsidRPr="005F38DE">
        <w:rPr>
          <w:rFonts w:asciiTheme="majorHAnsi" w:hAnsiTheme="majorHAnsi" w:cs="Georgia"/>
          <w:color w:val="16191F"/>
        </w:rPr>
        <w:t>c lí)</w:t>
      </w:r>
    </w:p>
    <w:p w14:paraId="3A19A6B4" w14:textId="77777777" w:rsidR="00E01648" w:rsidRPr="005F38DE" w:rsidRDefault="00E01648" w:rsidP="00B67CAF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C</w:t>
      </w:r>
      <w:r w:rsidRPr="005F38DE">
        <w:rPr>
          <w:rFonts w:asciiTheme="majorHAnsi" w:hAnsiTheme="majorHAnsi" w:cs="Times New Roman"/>
          <w:color w:val="16191F"/>
        </w:rPr>
        <w:t>ả</w:t>
      </w:r>
      <w:r w:rsidRPr="005F38DE">
        <w:rPr>
          <w:rFonts w:asciiTheme="majorHAnsi" w:hAnsiTheme="majorHAnsi" w:cs="Georgia"/>
          <w:color w:val="16191F"/>
        </w:rPr>
        <w:t>: h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 xml:space="preserve"> ca gây c</w:t>
      </w:r>
      <w:r w:rsidRPr="005F38DE">
        <w:rPr>
          <w:rFonts w:asciiTheme="majorHAnsi" w:hAnsiTheme="majorHAnsi" w:cs="Times New Roman"/>
          <w:color w:val="16191F"/>
        </w:rPr>
        <w:t>ơ</w:t>
      </w:r>
      <w:r w:rsidRPr="005F38DE">
        <w:rPr>
          <w:rFonts w:asciiTheme="majorHAnsi" w:hAnsiTheme="majorHAnsi" w:cs="Georgia"/>
          <w:color w:val="16191F"/>
        </w:rPr>
        <w:t>n tetani, c</w:t>
      </w:r>
      <w:r w:rsidRPr="005F38DE">
        <w:rPr>
          <w:rFonts w:asciiTheme="majorHAnsi" w:hAnsiTheme="majorHAnsi" w:cs="Times New Roman"/>
          <w:color w:val="16191F"/>
        </w:rPr>
        <w:t>ơ</w:t>
      </w:r>
      <w:r w:rsidRPr="005F38DE">
        <w:rPr>
          <w:rFonts w:asciiTheme="majorHAnsi" w:hAnsiTheme="majorHAnsi" w:cs="Georgia"/>
          <w:color w:val="16191F"/>
        </w:rPr>
        <w:t xml:space="preserve"> ch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 xml:space="preserve"> 80% g</w:t>
      </w:r>
      <w:r w:rsidRPr="005F38DE">
        <w:rPr>
          <w:rFonts w:asciiTheme="majorHAnsi" w:hAnsiTheme="majorHAnsi" w:cs="Times New Roman"/>
          <w:color w:val="16191F"/>
        </w:rPr>
        <w:t>ắ</w:t>
      </w:r>
      <w:r w:rsidRPr="005F38DE">
        <w:rPr>
          <w:rFonts w:asciiTheme="majorHAnsi" w:hAnsiTheme="majorHAnsi" w:cs="Georgia"/>
          <w:color w:val="16191F"/>
        </w:rPr>
        <w:t>n v</w:t>
      </w:r>
      <w:r w:rsidRPr="005F38DE">
        <w:rPr>
          <w:rFonts w:asciiTheme="majorHAnsi" w:hAnsiTheme="majorHAnsi" w:cs="Times New Roman"/>
          <w:color w:val="16191F"/>
        </w:rPr>
        <w:t>ớ</w:t>
      </w:r>
      <w:r w:rsidRPr="005F38DE">
        <w:rPr>
          <w:rFonts w:asciiTheme="majorHAnsi" w:hAnsiTheme="majorHAnsi" w:cs="Georgia"/>
          <w:color w:val="16191F"/>
        </w:rPr>
        <w:t>i albumin, mà hcth l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>i m</w:t>
      </w:r>
      <w:r w:rsidRPr="005F38DE">
        <w:rPr>
          <w:rFonts w:asciiTheme="majorHAnsi" w:hAnsiTheme="majorHAnsi" w:cs="Times New Roman"/>
          <w:color w:val="16191F"/>
        </w:rPr>
        <w:t>ấ</w:t>
      </w:r>
      <w:r w:rsidRPr="005F38DE">
        <w:rPr>
          <w:rFonts w:asciiTheme="majorHAnsi" w:hAnsiTheme="majorHAnsi" w:cs="Georgia"/>
          <w:color w:val="16191F"/>
        </w:rPr>
        <w:t>t alubumin là ch</w:t>
      </w:r>
      <w:r w:rsidRPr="005F38DE">
        <w:rPr>
          <w:rFonts w:asciiTheme="majorHAnsi" w:hAnsiTheme="majorHAnsi" w:cs="Times New Roman"/>
          <w:color w:val="16191F"/>
        </w:rPr>
        <w:t>ủ</w:t>
      </w:r>
      <w:r w:rsidRPr="005F38DE">
        <w:rPr>
          <w:rFonts w:asciiTheme="majorHAnsi" w:hAnsiTheme="majorHAnsi" w:cs="Georgia"/>
          <w:color w:val="16191F"/>
        </w:rPr>
        <w:t xml:space="preserve"> y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 xml:space="preserve">u, dùng corticoit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i</w:t>
      </w:r>
      <w:r w:rsidRPr="005F38DE">
        <w:rPr>
          <w:rFonts w:asciiTheme="majorHAnsi" w:hAnsiTheme="majorHAnsi" w:cs="Times New Roman"/>
          <w:color w:val="16191F"/>
        </w:rPr>
        <w:t>ề</w:t>
      </w:r>
      <w:r w:rsidRPr="005F38DE">
        <w:rPr>
          <w:rFonts w:asciiTheme="majorHAnsi" w:hAnsiTheme="majorHAnsi" w:cs="Georgia"/>
          <w:color w:val="16191F"/>
        </w:rPr>
        <w:t>u tr</w:t>
      </w:r>
      <w:r w:rsidRPr="005F38DE">
        <w:rPr>
          <w:rFonts w:asciiTheme="majorHAnsi" w:hAnsiTheme="majorHAnsi" w:cs="Times New Roman"/>
          <w:color w:val="16191F"/>
        </w:rPr>
        <w:t>ị</w:t>
      </w:r>
      <w:r w:rsidRPr="005F38DE">
        <w:rPr>
          <w:rFonts w:asciiTheme="majorHAnsi" w:hAnsiTheme="majorHAnsi" w:cs="Georgia"/>
          <w:color w:val="16191F"/>
        </w:rPr>
        <w:t xml:space="preserve"> làm gi</w:t>
      </w:r>
      <w:r w:rsidRPr="005F38DE">
        <w:rPr>
          <w:rFonts w:asciiTheme="majorHAnsi" w:hAnsiTheme="majorHAnsi" w:cs="Times New Roman"/>
          <w:color w:val="16191F"/>
        </w:rPr>
        <w:t>ả</w:t>
      </w:r>
      <w:r w:rsidRPr="005F38DE">
        <w:rPr>
          <w:rFonts w:asciiTheme="majorHAnsi" w:hAnsiTheme="majorHAnsi" w:cs="Georgia"/>
          <w:color w:val="16191F"/>
        </w:rPr>
        <w:t>m c</w:t>
      </w:r>
      <w:r w:rsidRPr="005F38DE">
        <w:rPr>
          <w:rFonts w:asciiTheme="majorHAnsi" w:hAnsiTheme="majorHAnsi" w:cs="Times New Roman"/>
          <w:color w:val="16191F"/>
        </w:rPr>
        <w:t>ả</w:t>
      </w:r>
      <w:r w:rsidRPr="005F38DE">
        <w:rPr>
          <w:rFonts w:asciiTheme="majorHAnsi" w:hAnsiTheme="majorHAnsi" w:cs="Georgia"/>
          <w:color w:val="16191F"/>
        </w:rPr>
        <w:t xml:space="preserve"> máu.</w:t>
      </w:r>
    </w:p>
    <w:p w14:paraId="051D23DB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ông máu: các y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>u t</w:t>
      </w:r>
      <w:r w:rsidRPr="005F38DE">
        <w:rPr>
          <w:rFonts w:asciiTheme="majorHAnsi" w:hAnsiTheme="majorHAnsi" w:cs="Times New Roman"/>
          <w:color w:val="16191F"/>
        </w:rPr>
        <w:t>ố</w:t>
      </w:r>
      <w:r w:rsidRPr="005F38DE">
        <w:rPr>
          <w:rFonts w:asciiTheme="majorHAnsi" w:hAnsiTheme="majorHAnsi" w:cs="Georgia"/>
          <w:color w:val="16191F"/>
        </w:rPr>
        <w:t xml:space="preserve">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 xml:space="preserve">ông máu </w:t>
      </w:r>
      <w:r w:rsidRPr="005F38DE">
        <w:rPr>
          <w:rFonts w:asciiTheme="majorHAnsi" w:hAnsiTheme="majorHAnsi" w:cs="Times New Roman"/>
          <w:color w:val="16191F"/>
        </w:rPr>
        <w:t>đề</w:t>
      </w:r>
      <w:r w:rsidRPr="005F38DE">
        <w:rPr>
          <w:rFonts w:asciiTheme="majorHAnsi" w:hAnsiTheme="majorHAnsi" w:cs="Georgia"/>
          <w:color w:val="16191F"/>
        </w:rPr>
        <w:t>u là protein, nên hcth m</w:t>
      </w:r>
      <w:r w:rsidRPr="005F38DE">
        <w:rPr>
          <w:rFonts w:asciiTheme="majorHAnsi" w:hAnsiTheme="majorHAnsi" w:cs="Times New Roman"/>
          <w:color w:val="16191F"/>
        </w:rPr>
        <w:t>ấ</w:t>
      </w:r>
      <w:r w:rsidRPr="005F38DE">
        <w:rPr>
          <w:rFonts w:asciiTheme="majorHAnsi" w:hAnsiTheme="majorHAnsi" w:cs="Georgia"/>
          <w:color w:val="16191F"/>
        </w:rPr>
        <w:t>t các y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>u t</w:t>
      </w:r>
      <w:r w:rsidRPr="005F38DE">
        <w:rPr>
          <w:rFonts w:asciiTheme="majorHAnsi" w:hAnsiTheme="majorHAnsi" w:cs="Times New Roman"/>
          <w:color w:val="16191F"/>
        </w:rPr>
        <w:t>ố</w:t>
      </w:r>
      <w:r w:rsidRPr="005F38DE">
        <w:rPr>
          <w:rFonts w:asciiTheme="majorHAnsi" w:hAnsiTheme="majorHAnsi" w:cs="Georgia"/>
          <w:color w:val="16191F"/>
        </w:rPr>
        <w:t xml:space="preserve">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ông máu, gan t</w:t>
      </w:r>
      <w:r w:rsidRPr="005F38DE">
        <w:rPr>
          <w:rFonts w:asciiTheme="majorHAnsi" w:hAnsiTheme="majorHAnsi" w:cs="Times New Roman"/>
          <w:color w:val="16191F"/>
        </w:rPr>
        <w:t>ă</w:t>
      </w:r>
      <w:r w:rsidRPr="005F38DE">
        <w:rPr>
          <w:rFonts w:asciiTheme="majorHAnsi" w:hAnsiTheme="majorHAnsi" w:cs="Georgia"/>
          <w:color w:val="16191F"/>
        </w:rPr>
        <w:t>ng t</w:t>
      </w:r>
      <w:r w:rsidRPr="005F38DE">
        <w:rPr>
          <w:rFonts w:asciiTheme="majorHAnsi" w:hAnsiTheme="majorHAnsi" w:cs="Times New Roman"/>
          <w:color w:val="16191F"/>
        </w:rPr>
        <w:t>ổ</w:t>
      </w:r>
      <w:r w:rsidRPr="005F38DE">
        <w:rPr>
          <w:rFonts w:asciiTheme="majorHAnsi" w:hAnsiTheme="majorHAnsi" w:cs="Georgia"/>
          <w:color w:val="16191F"/>
        </w:rPr>
        <w:t>ng h</w:t>
      </w:r>
      <w:r w:rsidRPr="005F38DE">
        <w:rPr>
          <w:rFonts w:asciiTheme="majorHAnsi" w:hAnsiTheme="majorHAnsi" w:cs="Times New Roman"/>
          <w:color w:val="16191F"/>
        </w:rPr>
        <w:t>ợ</w:t>
      </w:r>
      <w:r w:rsidRPr="005F38DE">
        <w:rPr>
          <w:rFonts w:asciiTheme="majorHAnsi" w:hAnsiTheme="majorHAnsi" w:cs="Georgia"/>
          <w:color w:val="16191F"/>
        </w:rPr>
        <w:t>p cùng v</w:t>
      </w:r>
      <w:r w:rsidRPr="005F38DE">
        <w:rPr>
          <w:rFonts w:asciiTheme="majorHAnsi" w:hAnsiTheme="majorHAnsi" w:cs="Times New Roman"/>
          <w:color w:val="16191F"/>
        </w:rPr>
        <w:t>ớ</w:t>
      </w:r>
      <w:r w:rsidRPr="005F38DE">
        <w:rPr>
          <w:rFonts w:asciiTheme="majorHAnsi" w:hAnsiTheme="majorHAnsi" w:cs="Georgia"/>
          <w:color w:val="16191F"/>
        </w:rPr>
        <w:t xml:space="preserve">i máu cô </w:t>
      </w:r>
      <w:r w:rsidRPr="005F38DE">
        <w:rPr>
          <w:rFonts w:asciiTheme="majorHAnsi" w:hAnsiTheme="majorHAnsi" w:cs="Times New Roman"/>
          <w:color w:val="16191F"/>
        </w:rPr>
        <w:t>đặ</w:t>
      </w:r>
      <w:r w:rsidRPr="005F38DE">
        <w:rPr>
          <w:rFonts w:asciiTheme="majorHAnsi" w:hAnsiTheme="majorHAnsi" w:cs="Georgia"/>
          <w:color w:val="16191F"/>
        </w:rPr>
        <w:t>c nguy c</w:t>
      </w:r>
      <w:r w:rsidRPr="005F38DE">
        <w:rPr>
          <w:rFonts w:asciiTheme="majorHAnsi" w:hAnsiTheme="majorHAnsi" w:cs="Times New Roman"/>
          <w:color w:val="16191F"/>
        </w:rPr>
        <w:t>ơ</w:t>
      </w:r>
      <w:r w:rsidRPr="005F38DE">
        <w:rPr>
          <w:rFonts w:asciiTheme="majorHAnsi" w:hAnsiTheme="majorHAnsi" w:cs="Georgia"/>
          <w:color w:val="16191F"/>
        </w:rPr>
        <w:t xml:space="preserve"> t</w:t>
      </w:r>
      <w:r w:rsidRPr="005F38DE">
        <w:rPr>
          <w:rFonts w:asciiTheme="majorHAnsi" w:hAnsiTheme="majorHAnsi" w:cs="Times New Roman"/>
          <w:color w:val="16191F"/>
        </w:rPr>
        <w:t>ắ</w:t>
      </w:r>
      <w:r w:rsidRPr="005F38DE">
        <w:rPr>
          <w:rFonts w:asciiTheme="majorHAnsi" w:hAnsiTheme="majorHAnsi" w:cs="Georgia"/>
          <w:color w:val="16191F"/>
        </w:rPr>
        <w:t>c m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>ch nên bn vào vi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n phù, c</w:t>
      </w:r>
      <w:r w:rsidRPr="005F38DE">
        <w:rPr>
          <w:rFonts w:asciiTheme="majorHAnsi" w:hAnsiTheme="majorHAnsi" w:cs="Times New Roman"/>
          <w:color w:val="16191F"/>
        </w:rPr>
        <w:t>ổ</w:t>
      </w:r>
      <w:r w:rsidRPr="005F38DE">
        <w:rPr>
          <w:rFonts w:asciiTheme="majorHAnsi" w:hAnsiTheme="majorHAnsi" w:cs="Georgia"/>
          <w:color w:val="16191F"/>
        </w:rPr>
        <w:t xml:space="preserve"> tr</w:t>
      </w:r>
      <w:r w:rsidRPr="005F38DE">
        <w:rPr>
          <w:rFonts w:asciiTheme="majorHAnsi" w:hAnsiTheme="majorHAnsi" w:cs="Times New Roman"/>
          <w:color w:val="16191F"/>
        </w:rPr>
        <w:t>ướ</w:t>
      </w:r>
      <w:r w:rsidRPr="005F38DE">
        <w:rPr>
          <w:rFonts w:asciiTheme="majorHAnsi" w:hAnsiTheme="majorHAnsi" w:cs="Georgia"/>
          <w:color w:val="16191F"/>
        </w:rPr>
        <w:t>ng nhi</w:t>
      </w:r>
      <w:r w:rsidRPr="005F38DE">
        <w:rPr>
          <w:rFonts w:asciiTheme="majorHAnsi" w:hAnsiTheme="majorHAnsi" w:cs="Times New Roman"/>
          <w:color w:val="16191F"/>
        </w:rPr>
        <w:t>ề</w:t>
      </w:r>
      <w:r w:rsidRPr="005F38DE">
        <w:rPr>
          <w:rFonts w:asciiTheme="majorHAnsi" w:hAnsiTheme="majorHAnsi" w:cs="Georgia"/>
          <w:color w:val="16191F"/>
        </w:rPr>
        <w:t>u nh</w:t>
      </w:r>
      <w:r w:rsidRPr="005F38DE">
        <w:rPr>
          <w:rFonts w:asciiTheme="majorHAnsi" w:hAnsiTheme="majorHAnsi" w:cs="Times New Roman"/>
          <w:color w:val="16191F"/>
        </w:rPr>
        <w:t>ắ</w:t>
      </w:r>
      <w:r w:rsidRPr="005F38DE">
        <w:rPr>
          <w:rFonts w:asciiTheme="majorHAnsi" w:hAnsiTheme="majorHAnsi" w:cs="Georgia"/>
          <w:color w:val="16191F"/>
        </w:rPr>
        <w:t>m m</w:t>
      </w:r>
      <w:r w:rsidRPr="005F38DE">
        <w:rPr>
          <w:rFonts w:asciiTheme="majorHAnsi" w:hAnsiTheme="majorHAnsi" w:cs="Times New Roman"/>
          <w:color w:val="16191F"/>
        </w:rPr>
        <w:t>ắ</w:t>
      </w:r>
      <w:r w:rsidRPr="005F38DE">
        <w:rPr>
          <w:rFonts w:asciiTheme="majorHAnsi" w:hAnsiTheme="majorHAnsi" w:cs="Georgia"/>
          <w:color w:val="16191F"/>
        </w:rPr>
        <w:t>t cho heparinTiêu chu</w:t>
      </w:r>
      <w:r w:rsidRPr="005F38DE">
        <w:rPr>
          <w:rFonts w:asciiTheme="majorHAnsi" w:hAnsiTheme="majorHAnsi" w:cs="Times New Roman"/>
          <w:color w:val="16191F"/>
        </w:rPr>
        <w:t>ẩ</w:t>
      </w:r>
      <w:r w:rsidRPr="005F38DE">
        <w:rPr>
          <w:rFonts w:asciiTheme="majorHAnsi" w:hAnsiTheme="majorHAnsi" w:cs="Georgia"/>
          <w:color w:val="16191F"/>
        </w:rPr>
        <w:t>n dùng heparin: 2 /4</w:t>
      </w:r>
    </w:p>
    <w:p w14:paraId="49F54194" w14:textId="77777777" w:rsidR="00E01648" w:rsidRPr="005F38DE" w:rsidRDefault="00E01648" w:rsidP="00B67CAF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proofErr w:type="gramStart"/>
      <w:r w:rsidRPr="005F38DE">
        <w:rPr>
          <w:rFonts w:asciiTheme="majorHAnsi" w:hAnsiTheme="majorHAnsi" w:cs="Georgia"/>
          <w:color w:val="16191F"/>
        </w:rPr>
        <w:t>al</w:t>
      </w:r>
      <w:proofErr w:type="gramEnd"/>
    </w:p>
    <w:p w14:paraId="60E1AD5F" w14:textId="77777777" w:rsidR="00E01648" w:rsidRPr="005F38DE" w:rsidRDefault="00E01648" w:rsidP="00B67CAF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proofErr w:type="gramStart"/>
      <w:r w:rsidRPr="005F38DE">
        <w:rPr>
          <w:rFonts w:asciiTheme="majorHAnsi" w:hAnsiTheme="majorHAnsi" w:cs="Georgia"/>
          <w:color w:val="16191F"/>
        </w:rPr>
        <w:t>fib</w:t>
      </w:r>
      <w:proofErr w:type="gramEnd"/>
      <w:r w:rsidRPr="005F38DE">
        <w:rPr>
          <w:rFonts w:asciiTheme="majorHAnsi" w:hAnsiTheme="majorHAnsi" w:cs="Georgia"/>
          <w:color w:val="16191F"/>
        </w:rPr>
        <w:t>&gt;6g/l </w:t>
      </w:r>
    </w:p>
    <w:p w14:paraId="4CC4F0D9" w14:textId="77777777" w:rsidR="00E01648" w:rsidRPr="005F38DE" w:rsidRDefault="00E01648" w:rsidP="00B67CAF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proofErr w:type="gramStart"/>
      <w:r w:rsidRPr="005F38DE">
        <w:rPr>
          <w:rFonts w:asciiTheme="majorHAnsi" w:hAnsiTheme="majorHAnsi" w:cs="Georgia"/>
          <w:color w:val="16191F"/>
        </w:rPr>
        <w:t>antithrombin</w:t>
      </w:r>
      <w:proofErr w:type="gramEnd"/>
    </w:p>
    <w:p w14:paraId="3A589EC8" w14:textId="77777777" w:rsidR="00E01648" w:rsidRPr="005F38DE" w:rsidRDefault="00E01648" w:rsidP="00B67CAF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D Dimer&gt; 1000</w:t>
      </w:r>
    </w:p>
    <w:p w14:paraId="74D03259" w14:textId="77777777" w:rsidR="00E01648" w:rsidRPr="005F38DE" w:rsidRDefault="00E01648" w:rsidP="0000729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Ti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>p c</w:t>
      </w:r>
      <w:r w:rsidRPr="005F38DE">
        <w:rPr>
          <w:rFonts w:asciiTheme="majorHAnsi" w:hAnsiTheme="majorHAnsi" w:cs="Times New Roman"/>
          <w:color w:val="16191F"/>
        </w:rPr>
        <w:t>ậ</w:t>
      </w:r>
      <w:r w:rsidRPr="005F38DE">
        <w:rPr>
          <w:rFonts w:asciiTheme="majorHAnsi" w:hAnsiTheme="majorHAnsi" w:cs="Georgia"/>
          <w:color w:val="16191F"/>
        </w:rPr>
        <w:t xml:space="preserve">n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au b</w:t>
      </w:r>
      <w:r w:rsidRPr="005F38DE">
        <w:rPr>
          <w:rFonts w:asciiTheme="majorHAnsi" w:hAnsiTheme="majorHAnsi" w:cs="Times New Roman"/>
          <w:color w:val="16191F"/>
        </w:rPr>
        <w:t>ụ</w:t>
      </w:r>
      <w:r w:rsidRPr="005F38DE">
        <w:rPr>
          <w:rFonts w:asciiTheme="majorHAnsi" w:hAnsiTheme="majorHAnsi" w:cs="Georgia"/>
          <w:color w:val="16191F"/>
        </w:rPr>
        <w:t>ng/ HCTH</w:t>
      </w:r>
    </w:p>
    <w:p w14:paraId="72287C69" w14:textId="77777777" w:rsidR="00E01648" w:rsidRPr="005F38DE" w:rsidRDefault="00E01648" w:rsidP="00B67CAF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Gi</w:t>
      </w:r>
      <w:r w:rsidRPr="005F38DE">
        <w:rPr>
          <w:rFonts w:asciiTheme="majorHAnsi" w:hAnsiTheme="majorHAnsi" w:cs="Times New Roman"/>
          <w:color w:val="16191F"/>
        </w:rPr>
        <w:t>ả</w:t>
      </w:r>
      <w:r w:rsidRPr="005F38DE">
        <w:rPr>
          <w:rFonts w:asciiTheme="majorHAnsi" w:hAnsiTheme="majorHAnsi" w:cs="Georgia"/>
          <w:color w:val="16191F"/>
        </w:rPr>
        <w:t>m kh</w:t>
      </w:r>
      <w:r w:rsidRPr="005F38DE">
        <w:rPr>
          <w:rFonts w:asciiTheme="majorHAnsi" w:hAnsiTheme="majorHAnsi" w:cs="Times New Roman"/>
          <w:color w:val="16191F"/>
        </w:rPr>
        <w:t>ố</w:t>
      </w:r>
      <w:r w:rsidRPr="005F38DE">
        <w:rPr>
          <w:rFonts w:asciiTheme="majorHAnsi" w:hAnsiTheme="majorHAnsi" w:cs="Georgia"/>
          <w:color w:val="16191F"/>
        </w:rPr>
        <w:t>i l</w:t>
      </w:r>
      <w:r w:rsidRPr="005F38DE">
        <w:rPr>
          <w:rFonts w:asciiTheme="majorHAnsi" w:hAnsiTheme="majorHAnsi" w:cs="Times New Roman"/>
          <w:color w:val="16191F"/>
        </w:rPr>
        <w:t>ượ</w:t>
      </w:r>
      <w:r w:rsidRPr="005F38DE">
        <w:rPr>
          <w:rFonts w:asciiTheme="majorHAnsi" w:hAnsiTheme="majorHAnsi" w:cs="Georgia"/>
          <w:color w:val="16191F"/>
        </w:rPr>
        <w:t>ng tu</w:t>
      </w:r>
      <w:r w:rsidRPr="005F38DE">
        <w:rPr>
          <w:rFonts w:asciiTheme="majorHAnsi" w:hAnsiTheme="majorHAnsi" w:cs="Times New Roman"/>
          <w:color w:val="16191F"/>
        </w:rPr>
        <w:t>ầ</w:t>
      </w:r>
      <w:r w:rsidRPr="005F38DE">
        <w:rPr>
          <w:rFonts w:asciiTheme="majorHAnsi" w:hAnsiTheme="majorHAnsi" w:cs="Georgia"/>
          <w:color w:val="16191F"/>
        </w:rPr>
        <w:t>n hoàn, co m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>ch ru</w:t>
      </w:r>
      <w:r w:rsidRPr="005F38DE">
        <w:rPr>
          <w:rFonts w:asciiTheme="majorHAnsi" w:hAnsiTheme="majorHAnsi" w:cs="Times New Roman"/>
          <w:color w:val="16191F"/>
        </w:rPr>
        <w:t>ộ</w:t>
      </w:r>
      <w:r w:rsidRPr="005F38DE">
        <w:rPr>
          <w:rFonts w:asciiTheme="majorHAnsi" w:hAnsiTheme="majorHAnsi" w:cs="Georgia"/>
          <w:color w:val="16191F"/>
        </w:rPr>
        <w:t>t ti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>t ki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 xml:space="preserve">m máu cho não, </w:t>
      </w:r>
      <w:proofErr w:type="gramStart"/>
      <w:r w:rsidRPr="005F38DE">
        <w:rPr>
          <w:rFonts w:asciiTheme="majorHAnsi" w:hAnsiTheme="majorHAnsi" w:cs="Georgia"/>
          <w:color w:val="16191F"/>
        </w:rPr>
        <w:t>tim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bn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>au b</w:t>
      </w:r>
      <w:r w:rsidRPr="005F38DE">
        <w:rPr>
          <w:rFonts w:asciiTheme="majorHAnsi" w:hAnsiTheme="majorHAnsi" w:cs="Times New Roman"/>
          <w:color w:val="16191F"/>
        </w:rPr>
        <w:t>ụ</w:t>
      </w:r>
      <w:r w:rsidRPr="005F38DE">
        <w:rPr>
          <w:rFonts w:asciiTheme="majorHAnsi" w:hAnsiTheme="majorHAnsi" w:cs="Georgia"/>
          <w:color w:val="16191F"/>
        </w:rPr>
        <w:t>ng d</w:t>
      </w:r>
      <w:r w:rsidRPr="005F38DE">
        <w:rPr>
          <w:rFonts w:asciiTheme="majorHAnsi" w:hAnsiTheme="majorHAnsi" w:cs="Times New Roman"/>
          <w:color w:val="16191F"/>
        </w:rPr>
        <w:t>ữ</w:t>
      </w:r>
      <w:r w:rsidRPr="005F38DE">
        <w:rPr>
          <w:rFonts w:asciiTheme="majorHAnsi" w:hAnsiTheme="majorHAnsi" w:cs="Georgia"/>
          <w:color w:val="16191F"/>
        </w:rPr>
        <w:t xml:space="preserve"> d</w:t>
      </w:r>
      <w:r w:rsidRPr="005F38DE">
        <w:rPr>
          <w:rFonts w:asciiTheme="majorHAnsi" w:hAnsiTheme="majorHAnsi" w:cs="Times New Roman"/>
          <w:color w:val="16191F"/>
        </w:rPr>
        <w:t>ộ</w:t>
      </w:r>
      <w:r w:rsidRPr="005F38DE">
        <w:rPr>
          <w:rFonts w:asciiTheme="majorHAnsi" w:hAnsiTheme="majorHAnsi" w:cs="Georgia"/>
          <w:color w:val="16191F"/>
        </w:rPr>
        <w:t>i. Bi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>u hi</w:t>
      </w:r>
      <w:r w:rsidRPr="005F38DE">
        <w:rPr>
          <w:rFonts w:asciiTheme="majorHAnsi" w:hAnsiTheme="majorHAnsi" w:cs="Times New Roman"/>
          <w:color w:val="16191F"/>
        </w:rPr>
        <w:t>ệ</w:t>
      </w:r>
      <w:r w:rsidRPr="005F38DE">
        <w:rPr>
          <w:rFonts w:asciiTheme="majorHAnsi" w:hAnsiTheme="majorHAnsi" w:cs="Georgia"/>
          <w:color w:val="16191F"/>
        </w:rPr>
        <w:t>n m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>ch nhanh, HA t</w:t>
      </w:r>
      <w:r w:rsidRPr="005F38DE">
        <w:rPr>
          <w:rFonts w:asciiTheme="majorHAnsi" w:hAnsiTheme="majorHAnsi" w:cs="Times New Roman"/>
          <w:color w:val="16191F"/>
        </w:rPr>
        <w:t>ư</w:t>
      </w:r>
      <w:r w:rsidRPr="005F38DE">
        <w:rPr>
          <w:rFonts w:asciiTheme="majorHAnsi" w:hAnsiTheme="majorHAnsi" w:cs="Georgia"/>
          <w:color w:val="16191F"/>
        </w:rPr>
        <w:t xml:space="preserve"> th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>, ti</w:t>
      </w:r>
      <w:r w:rsidRPr="005F38DE">
        <w:rPr>
          <w:rFonts w:asciiTheme="majorHAnsi" w:hAnsiTheme="majorHAnsi" w:cs="Times New Roman"/>
          <w:color w:val="16191F"/>
        </w:rPr>
        <w:t>ể</w:t>
      </w:r>
      <w:r w:rsidRPr="005F38DE">
        <w:rPr>
          <w:rFonts w:asciiTheme="majorHAnsi" w:hAnsiTheme="majorHAnsi" w:cs="Georgia"/>
          <w:color w:val="16191F"/>
        </w:rPr>
        <w:t>u ít</w:t>
      </w:r>
    </w:p>
    <w:p w14:paraId="1639C08F" w14:textId="3D4FB517" w:rsidR="00E01648" w:rsidRPr="005F38DE" w:rsidRDefault="00E01648" w:rsidP="00B67CAF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r w:rsidRPr="005F38DE">
        <w:rPr>
          <w:rFonts w:asciiTheme="majorHAnsi" w:hAnsiTheme="majorHAnsi" w:cs="Georgia"/>
          <w:color w:val="16191F"/>
        </w:rPr>
        <w:t>Viêm phúc m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 xml:space="preserve">ch tiên phát: hàng </w:t>
      </w:r>
      <w:r w:rsidRPr="005F38DE">
        <w:rPr>
          <w:rFonts w:asciiTheme="majorHAnsi" w:hAnsiTheme="majorHAnsi" w:cs="Times New Roman"/>
          <w:color w:val="16191F"/>
        </w:rPr>
        <w:t>đầ</w:t>
      </w:r>
      <w:r w:rsidRPr="005F38DE">
        <w:rPr>
          <w:rFonts w:asciiTheme="majorHAnsi" w:hAnsiTheme="majorHAnsi" w:cs="Georgia"/>
          <w:color w:val="16191F"/>
        </w:rPr>
        <w:t>u ph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 xml:space="preserve"> c</w:t>
      </w:r>
      <w:r w:rsidRPr="005F38DE">
        <w:rPr>
          <w:rFonts w:asciiTheme="majorHAnsi" w:hAnsiTheme="majorHAnsi" w:cs="Times New Roman"/>
          <w:color w:val="16191F"/>
        </w:rPr>
        <w:t>ầ</w:t>
      </w:r>
      <w:r w:rsidRPr="005F38DE">
        <w:rPr>
          <w:rFonts w:asciiTheme="majorHAnsi" w:hAnsiTheme="majorHAnsi" w:cs="Georgia"/>
          <w:color w:val="16191F"/>
        </w:rPr>
        <w:t>u th</w:t>
      </w:r>
      <w:r w:rsidRPr="005F38DE">
        <w:rPr>
          <w:rFonts w:asciiTheme="majorHAnsi" w:hAnsiTheme="majorHAnsi" w:cs="Times New Roman"/>
          <w:color w:val="16191F"/>
        </w:rPr>
        <w:t>ứ</w:t>
      </w:r>
      <w:r w:rsidRPr="005F38DE">
        <w:rPr>
          <w:rFonts w:asciiTheme="majorHAnsi" w:hAnsiTheme="majorHAnsi" w:cs="Georgia"/>
          <w:color w:val="16191F"/>
        </w:rPr>
        <w:t xml:space="preserve"> hai vk </w:t>
      </w:r>
      <w:r w:rsidRPr="005F38DE">
        <w:rPr>
          <w:rFonts w:asciiTheme="majorHAnsi" w:hAnsiTheme="majorHAnsi" w:cs="Times New Roman"/>
          <w:color w:val="16191F"/>
        </w:rPr>
        <w:t>đườ</w:t>
      </w:r>
      <w:r w:rsidRPr="005F38DE">
        <w:rPr>
          <w:rFonts w:asciiTheme="majorHAnsi" w:hAnsiTheme="majorHAnsi" w:cs="Georgia"/>
          <w:color w:val="16191F"/>
        </w:rPr>
        <w:t>ng ru</w:t>
      </w:r>
      <w:r w:rsidRPr="005F38DE">
        <w:rPr>
          <w:rFonts w:asciiTheme="majorHAnsi" w:hAnsiTheme="majorHAnsi" w:cs="Times New Roman"/>
          <w:color w:val="16191F"/>
        </w:rPr>
        <w:t>ộ</w:t>
      </w:r>
      <w:r w:rsidR="00B67CAF" w:rsidRPr="005F38DE">
        <w:rPr>
          <w:rFonts w:asciiTheme="majorHAnsi" w:hAnsiTheme="majorHAnsi" w:cs="Georgia"/>
          <w:color w:val="16191F"/>
        </w:rPr>
        <w:t>t (</w:t>
      </w:r>
      <w:r w:rsidRPr="005F38DE">
        <w:rPr>
          <w:rFonts w:asciiTheme="majorHAnsi" w:hAnsiTheme="majorHAnsi" w:cs="Georgia"/>
          <w:color w:val="16191F"/>
        </w:rPr>
        <w:t>ngày tr</w:t>
      </w:r>
      <w:r w:rsidRPr="005F38DE">
        <w:rPr>
          <w:rFonts w:asciiTheme="majorHAnsi" w:hAnsiTheme="majorHAnsi" w:cs="Times New Roman"/>
          <w:color w:val="16191F"/>
        </w:rPr>
        <w:t>ướ</w:t>
      </w:r>
      <w:r w:rsidRPr="005F38DE">
        <w:rPr>
          <w:rFonts w:asciiTheme="majorHAnsi" w:hAnsiTheme="majorHAnsi" w:cs="Georgia"/>
          <w:color w:val="16191F"/>
        </w:rPr>
        <w:t>c t</w:t>
      </w:r>
      <w:r w:rsidRPr="005F38DE">
        <w:rPr>
          <w:rFonts w:asciiTheme="majorHAnsi" w:hAnsiTheme="majorHAnsi" w:cs="Times New Roman"/>
          <w:color w:val="16191F"/>
        </w:rPr>
        <w:t>ớ</w:t>
      </w:r>
      <w:r w:rsidRPr="005F38DE">
        <w:rPr>
          <w:rFonts w:asciiTheme="majorHAnsi" w:hAnsiTheme="majorHAnsi" w:cs="Georgia"/>
          <w:color w:val="16191F"/>
        </w:rPr>
        <w:t xml:space="preserve"> có </w:t>
      </w:r>
      <w:r w:rsidRPr="005F38DE">
        <w:rPr>
          <w:rFonts w:asciiTheme="majorHAnsi" w:hAnsiTheme="majorHAnsi" w:cs="Times New Roman"/>
          <w:color w:val="16191F"/>
        </w:rPr>
        <w:t>đọ</w:t>
      </w:r>
      <w:r w:rsidRPr="005F38DE">
        <w:rPr>
          <w:rFonts w:asciiTheme="majorHAnsi" w:hAnsiTheme="majorHAnsi" w:cs="Georgia"/>
          <w:color w:val="16191F"/>
        </w:rPr>
        <w:t>c Harrison thì b</w:t>
      </w:r>
      <w:r w:rsidRPr="005F38DE">
        <w:rPr>
          <w:rFonts w:asciiTheme="majorHAnsi" w:hAnsiTheme="majorHAnsi" w:cs="Times New Roman"/>
          <w:color w:val="16191F"/>
        </w:rPr>
        <w:t>ả</w:t>
      </w:r>
      <w:r w:rsidRPr="005F38DE">
        <w:rPr>
          <w:rFonts w:asciiTheme="majorHAnsi" w:hAnsiTheme="majorHAnsi" w:cs="Georgia"/>
          <w:color w:val="16191F"/>
        </w:rPr>
        <w:t>o t</w:t>
      </w:r>
      <w:r w:rsidRPr="005F38DE">
        <w:rPr>
          <w:rFonts w:asciiTheme="majorHAnsi" w:hAnsiTheme="majorHAnsi" w:cs="Times New Roman"/>
          <w:color w:val="16191F"/>
        </w:rPr>
        <w:t>ă</w:t>
      </w:r>
      <w:r w:rsidRPr="005F38DE">
        <w:rPr>
          <w:rFonts w:asciiTheme="majorHAnsi" w:hAnsiTheme="majorHAnsi" w:cs="Georgia"/>
          <w:color w:val="16191F"/>
        </w:rPr>
        <w:t>ng tính th</w:t>
      </w:r>
      <w:r w:rsidRPr="005F38DE">
        <w:rPr>
          <w:rFonts w:asciiTheme="majorHAnsi" w:hAnsiTheme="majorHAnsi" w:cs="Times New Roman"/>
          <w:color w:val="16191F"/>
        </w:rPr>
        <w:t>ấ</w:t>
      </w:r>
      <w:r w:rsidRPr="005F38DE">
        <w:rPr>
          <w:rFonts w:asciiTheme="majorHAnsi" w:hAnsiTheme="majorHAnsi" w:cs="Georgia"/>
          <w:color w:val="16191F"/>
        </w:rPr>
        <w:t>m thành ru</w:t>
      </w:r>
      <w:r w:rsidRPr="005F38DE">
        <w:rPr>
          <w:rFonts w:asciiTheme="majorHAnsi" w:hAnsiTheme="majorHAnsi" w:cs="Times New Roman"/>
          <w:color w:val="16191F"/>
        </w:rPr>
        <w:t>ộ</w:t>
      </w:r>
      <w:r w:rsidRPr="005F38DE">
        <w:rPr>
          <w:rFonts w:asciiTheme="majorHAnsi" w:hAnsiTheme="majorHAnsi" w:cs="Georgia"/>
          <w:color w:val="16191F"/>
        </w:rPr>
        <w:t>t vk chui qua gây viêm phúc m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>c, còn con ph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 xml:space="preserve"> c</w:t>
      </w:r>
      <w:r w:rsidRPr="005F38DE">
        <w:rPr>
          <w:rFonts w:asciiTheme="majorHAnsi" w:hAnsiTheme="majorHAnsi" w:cs="Times New Roman"/>
          <w:color w:val="16191F"/>
        </w:rPr>
        <w:t>ầ</w:t>
      </w:r>
      <w:r w:rsidRPr="005F38DE">
        <w:rPr>
          <w:rFonts w:asciiTheme="majorHAnsi" w:hAnsiTheme="majorHAnsi" w:cs="Georgia"/>
          <w:color w:val="16191F"/>
        </w:rPr>
        <w:t>u t</w:t>
      </w:r>
      <w:r w:rsidRPr="005F38DE">
        <w:rPr>
          <w:rFonts w:asciiTheme="majorHAnsi" w:hAnsiTheme="majorHAnsi" w:cs="Times New Roman"/>
          <w:color w:val="16191F"/>
        </w:rPr>
        <w:t>ừ</w:t>
      </w:r>
      <w:r w:rsidRPr="005F38DE">
        <w:rPr>
          <w:rFonts w:asciiTheme="majorHAnsi" w:hAnsiTheme="majorHAnsi" w:cs="Georgia"/>
          <w:color w:val="16191F"/>
        </w:rPr>
        <w:t xml:space="preserve"> </w:t>
      </w:r>
      <w:r w:rsidRPr="005F38DE">
        <w:rPr>
          <w:rFonts w:asciiTheme="majorHAnsi" w:hAnsiTheme="majorHAnsi" w:cs="Times New Roman"/>
          <w:color w:val="16191F"/>
        </w:rPr>
        <w:t>đ</w:t>
      </w:r>
      <w:r w:rsidRPr="005F38DE">
        <w:rPr>
          <w:rFonts w:asciiTheme="majorHAnsi" w:hAnsiTheme="majorHAnsi" w:cs="Georgia"/>
          <w:color w:val="16191F"/>
        </w:rPr>
        <w:t xml:space="preserve">âu xông </w:t>
      </w:r>
      <w:r w:rsidRPr="005F38DE">
        <w:rPr>
          <w:rFonts w:asciiTheme="majorHAnsi" w:hAnsiTheme="majorHAnsi" w:cs="Times New Roman"/>
          <w:color w:val="16191F"/>
        </w:rPr>
        <w:t>đế</w:t>
      </w:r>
      <w:r w:rsidRPr="005F38DE">
        <w:rPr>
          <w:rFonts w:asciiTheme="majorHAnsi" w:hAnsiTheme="majorHAnsi" w:cs="Georgia"/>
          <w:color w:val="16191F"/>
        </w:rPr>
        <w:t>n thì ch</w:t>
      </w:r>
      <w:r w:rsidRPr="005F38DE">
        <w:rPr>
          <w:rFonts w:asciiTheme="majorHAnsi" w:hAnsiTheme="majorHAnsi" w:cs="Times New Roman"/>
          <w:color w:val="16191F"/>
        </w:rPr>
        <w:t>ị</w:t>
      </w:r>
      <w:r w:rsidRPr="005F38DE">
        <w:rPr>
          <w:rFonts w:asciiTheme="majorHAnsi" w:hAnsiTheme="majorHAnsi" w:cs="Georgia"/>
          <w:color w:val="16191F"/>
        </w:rPr>
        <w:t xml:space="preserve">u, con này hay </w:t>
      </w:r>
      <w:r w:rsidRPr="005F38DE">
        <w:rPr>
          <w:rFonts w:asciiTheme="majorHAnsi" w:hAnsiTheme="majorHAnsi" w:cs="Times New Roman"/>
          <w:color w:val="16191F"/>
        </w:rPr>
        <w:t>ở</w:t>
      </w:r>
      <w:r w:rsidRPr="005F38DE">
        <w:rPr>
          <w:rFonts w:asciiTheme="majorHAnsi" w:hAnsiTheme="majorHAnsi" w:cs="Georgia"/>
          <w:color w:val="16191F"/>
        </w:rPr>
        <w:t xml:space="preserve"> h</w:t>
      </w:r>
      <w:r w:rsidRPr="005F38DE">
        <w:rPr>
          <w:rFonts w:asciiTheme="majorHAnsi" w:hAnsiTheme="majorHAnsi" w:cs="Times New Roman"/>
          <w:color w:val="16191F"/>
        </w:rPr>
        <w:t>ầ</w:t>
      </w:r>
      <w:r w:rsidRPr="005F38DE">
        <w:rPr>
          <w:rFonts w:asciiTheme="majorHAnsi" w:hAnsiTheme="majorHAnsi" w:cs="Georgia"/>
          <w:color w:val="16191F"/>
        </w:rPr>
        <w:t>u h</w:t>
      </w:r>
      <w:r w:rsidRPr="005F38DE">
        <w:rPr>
          <w:rFonts w:asciiTheme="majorHAnsi" w:hAnsiTheme="majorHAnsi" w:cs="Times New Roman"/>
          <w:color w:val="16191F"/>
        </w:rPr>
        <w:t>ọ</w:t>
      </w:r>
      <w:r w:rsidRPr="005F38DE">
        <w:rPr>
          <w:rFonts w:asciiTheme="majorHAnsi" w:hAnsiTheme="majorHAnsi" w:cs="Georgia"/>
          <w:color w:val="16191F"/>
        </w:rPr>
        <w:t>ng m</w:t>
      </w:r>
      <w:r w:rsidRPr="005F38DE">
        <w:rPr>
          <w:rFonts w:asciiTheme="majorHAnsi" w:hAnsiTheme="majorHAnsi" w:cs="Times New Roman"/>
          <w:color w:val="16191F"/>
        </w:rPr>
        <w:t>ừ</w:t>
      </w:r>
      <w:r w:rsidRPr="005F38DE">
        <w:rPr>
          <w:rFonts w:asciiTheme="majorHAnsi" w:hAnsiTheme="majorHAnsi" w:cs="Georgia"/>
          <w:color w:val="16191F"/>
        </w:rPr>
        <w:t>)</w:t>
      </w:r>
    </w:p>
    <w:p w14:paraId="409CDD87" w14:textId="77777777" w:rsidR="00E01648" w:rsidRPr="005F38DE" w:rsidRDefault="00E01648" w:rsidP="00B67CAF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Georgia"/>
          <w:color w:val="16191F"/>
        </w:rPr>
      </w:pPr>
      <w:proofErr w:type="gramStart"/>
      <w:r w:rsidRPr="005F38DE">
        <w:rPr>
          <w:rFonts w:asciiTheme="majorHAnsi" w:hAnsiTheme="majorHAnsi" w:cs="Georgia"/>
          <w:color w:val="16191F"/>
        </w:rPr>
        <w:t>loét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d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 xml:space="preserve"> dày tá tràng bi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>n ch</w:t>
      </w:r>
      <w:r w:rsidRPr="005F38DE">
        <w:rPr>
          <w:rFonts w:asciiTheme="majorHAnsi" w:hAnsiTheme="majorHAnsi" w:cs="Times New Roman"/>
          <w:color w:val="16191F"/>
        </w:rPr>
        <w:t>ứ</w:t>
      </w:r>
      <w:r w:rsidRPr="005F38DE">
        <w:rPr>
          <w:rFonts w:asciiTheme="majorHAnsi" w:hAnsiTheme="majorHAnsi" w:cs="Georgia"/>
          <w:color w:val="16191F"/>
        </w:rPr>
        <w:t xml:space="preserve">ng do dùng corticoid. </w:t>
      </w:r>
      <w:proofErr w:type="gramStart"/>
      <w:r w:rsidRPr="005F38DE">
        <w:rPr>
          <w:rFonts w:asciiTheme="majorHAnsi" w:hAnsiTheme="majorHAnsi" w:cs="Georgia"/>
          <w:color w:val="16191F"/>
        </w:rPr>
        <w:t>nên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dùng kèm v</w:t>
      </w:r>
      <w:r w:rsidRPr="005F38DE">
        <w:rPr>
          <w:rFonts w:asciiTheme="majorHAnsi" w:hAnsiTheme="majorHAnsi" w:cs="Times New Roman"/>
          <w:color w:val="16191F"/>
        </w:rPr>
        <w:t>ớ</w:t>
      </w:r>
      <w:r w:rsidRPr="005F38DE">
        <w:rPr>
          <w:rFonts w:asciiTheme="majorHAnsi" w:hAnsiTheme="majorHAnsi" w:cs="Georgia"/>
          <w:color w:val="16191F"/>
        </w:rPr>
        <w:t xml:space="preserve">i </w:t>
      </w:r>
      <w:r w:rsidRPr="005F38DE">
        <w:rPr>
          <w:rFonts w:asciiTheme="majorHAnsi" w:hAnsiTheme="majorHAnsi" w:cs="Times New Roman"/>
          <w:color w:val="16191F"/>
        </w:rPr>
        <w:t>ứ</w:t>
      </w:r>
      <w:r w:rsidRPr="005F38DE">
        <w:rPr>
          <w:rFonts w:asciiTheme="majorHAnsi" w:hAnsiTheme="majorHAnsi" w:cs="Georgia"/>
          <w:color w:val="16191F"/>
        </w:rPr>
        <w:t>c ch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 xml:space="preserve"> b</w:t>
      </w:r>
      <w:r w:rsidRPr="005F38DE">
        <w:rPr>
          <w:rFonts w:asciiTheme="majorHAnsi" w:hAnsiTheme="majorHAnsi" w:cs="Times New Roman"/>
          <w:color w:val="16191F"/>
        </w:rPr>
        <w:t>ơ</w:t>
      </w:r>
      <w:r w:rsidRPr="005F38DE">
        <w:rPr>
          <w:rFonts w:asciiTheme="majorHAnsi" w:hAnsiTheme="majorHAnsi" w:cs="Georgia"/>
          <w:color w:val="16191F"/>
        </w:rPr>
        <w:t xml:space="preserve">m proton, </w:t>
      </w:r>
      <w:r w:rsidRPr="005F38DE">
        <w:rPr>
          <w:rFonts w:asciiTheme="majorHAnsi" w:hAnsiTheme="majorHAnsi" w:cs="Times New Roman"/>
          <w:color w:val="16191F"/>
        </w:rPr>
        <w:t>ứ</w:t>
      </w:r>
      <w:r w:rsidRPr="005F38DE">
        <w:rPr>
          <w:rFonts w:asciiTheme="majorHAnsi" w:hAnsiTheme="majorHAnsi" w:cs="Georgia"/>
          <w:color w:val="16191F"/>
        </w:rPr>
        <w:t>c ch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 xml:space="preserve"> H2</w:t>
      </w:r>
    </w:p>
    <w:p w14:paraId="5CEB6AFE" w14:textId="77777777" w:rsidR="00116654" w:rsidRPr="005F38DE" w:rsidRDefault="00E01648" w:rsidP="0000729A">
      <w:pPr>
        <w:jc w:val="both"/>
        <w:rPr>
          <w:rFonts w:asciiTheme="majorHAnsi" w:hAnsiTheme="majorHAnsi"/>
        </w:rPr>
      </w:pPr>
      <w:proofErr w:type="gramStart"/>
      <w:r w:rsidRPr="005F38DE">
        <w:rPr>
          <w:rFonts w:asciiTheme="majorHAnsi" w:hAnsiTheme="majorHAnsi" w:cs="Georgia"/>
          <w:color w:val="16191F"/>
        </w:rPr>
        <w:t>Viêm t</w:t>
      </w:r>
      <w:r w:rsidRPr="005F38DE">
        <w:rPr>
          <w:rFonts w:asciiTheme="majorHAnsi" w:hAnsiTheme="majorHAnsi" w:cs="Times New Roman"/>
          <w:color w:val="16191F"/>
        </w:rPr>
        <w:t>ụ</w:t>
      </w:r>
      <w:r w:rsidRPr="005F38DE">
        <w:rPr>
          <w:rFonts w:asciiTheme="majorHAnsi" w:hAnsiTheme="majorHAnsi" w:cs="Georgia"/>
          <w:color w:val="16191F"/>
        </w:rPr>
        <w:t>y c</w:t>
      </w:r>
      <w:r w:rsidRPr="005F38DE">
        <w:rPr>
          <w:rFonts w:asciiTheme="majorHAnsi" w:hAnsiTheme="majorHAnsi" w:cs="Times New Roman"/>
          <w:color w:val="16191F"/>
        </w:rPr>
        <w:t>ấ</w:t>
      </w:r>
      <w:r w:rsidRPr="005F38DE">
        <w:rPr>
          <w:rFonts w:asciiTheme="majorHAnsi" w:hAnsiTheme="majorHAnsi" w:cs="Georgia"/>
          <w:color w:val="16191F"/>
        </w:rPr>
        <w:t>p c</w:t>
      </w:r>
      <w:r w:rsidRPr="005F38DE">
        <w:rPr>
          <w:rFonts w:asciiTheme="majorHAnsi" w:hAnsiTheme="majorHAnsi" w:cs="Times New Roman"/>
          <w:color w:val="16191F"/>
        </w:rPr>
        <w:t>ơ</w:t>
      </w:r>
      <w:r w:rsidRPr="005F38DE">
        <w:rPr>
          <w:rFonts w:asciiTheme="majorHAnsi" w:hAnsiTheme="majorHAnsi" w:cs="Georgia"/>
          <w:color w:val="16191F"/>
        </w:rPr>
        <w:t xml:space="preserve"> ch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 xml:space="preserve"> thi</w:t>
      </w:r>
      <w:r w:rsidRPr="005F38DE">
        <w:rPr>
          <w:rFonts w:asciiTheme="majorHAnsi" w:hAnsiTheme="majorHAnsi" w:cs="Times New Roman"/>
          <w:color w:val="16191F"/>
        </w:rPr>
        <w:t>ế</w:t>
      </w:r>
      <w:r w:rsidRPr="005F38DE">
        <w:rPr>
          <w:rFonts w:asciiTheme="majorHAnsi" w:hAnsiTheme="majorHAnsi" w:cs="Georgia"/>
          <w:color w:val="16191F"/>
        </w:rPr>
        <w:t xml:space="preserve">u máu </w:t>
      </w:r>
      <w:r w:rsidRPr="005F38DE">
        <w:rPr>
          <w:rFonts w:asciiTheme="majorHAnsi" w:hAnsiTheme="majorHAnsi" w:cs="Times New Roman"/>
          <w:color w:val="16191F"/>
        </w:rPr>
        <w:t>đế</w:t>
      </w:r>
      <w:r w:rsidRPr="005F38DE">
        <w:rPr>
          <w:rFonts w:asciiTheme="majorHAnsi" w:hAnsiTheme="majorHAnsi" w:cs="Georgia"/>
          <w:color w:val="16191F"/>
        </w:rPr>
        <w:t>n viêm t</w:t>
      </w:r>
      <w:r w:rsidRPr="005F38DE">
        <w:rPr>
          <w:rFonts w:asciiTheme="majorHAnsi" w:hAnsiTheme="majorHAnsi" w:cs="Times New Roman"/>
          <w:color w:val="16191F"/>
        </w:rPr>
        <w:t>ụ</w:t>
      </w:r>
      <w:r w:rsidRPr="005F38DE">
        <w:rPr>
          <w:rFonts w:asciiTheme="majorHAnsi" w:hAnsiTheme="majorHAnsi" w:cs="Georgia"/>
          <w:color w:val="16191F"/>
        </w:rPr>
        <w:t>y ho</w:t>
      </w:r>
      <w:r w:rsidRPr="005F38DE">
        <w:rPr>
          <w:rFonts w:asciiTheme="majorHAnsi" w:hAnsiTheme="majorHAnsi" w:cs="Times New Roman"/>
          <w:color w:val="16191F"/>
        </w:rPr>
        <w:t>ạ</w:t>
      </w:r>
      <w:r w:rsidRPr="005F38DE">
        <w:rPr>
          <w:rFonts w:asciiTheme="majorHAnsi" w:hAnsiTheme="majorHAnsi" w:cs="Georgia"/>
          <w:color w:val="16191F"/>
        </w:rPr>
        <w:t>i t</w:t>
      </w:r>
      <w:r w:rsidRPr="005F38DE">
        <w:rPr>
          <w:rFonts w:asciiTheme="majorHAnsi" w:hAnsiTheme="majorHAnsi" w:cs="Times New Roman"/>
          <w:color w:val="16191F"/>
        </w:rPr>
        <w:t>ử</w:t>
      </w:r>
      <w:r w:rsidRPr="005F38DE">
        <w:rPr>
          <w:rFonts w:asciiTheme="majorHAnsi" w:hAnsiTheme="majorHAnsi" w:cs="Georgia"/>
          <w:color w:val="16191F"/>
        </w:rPr>
        <w:t>, vpm t</w:t>
      </w:r>
      <w:r w:rsidRPr="005F38DE">
        <w:rPr>
          <w:rFonts w:asciiTheme="majorHAnsi" w:hAnsiTheme="majorHAnsi" w:cs="Times New Roman"/>
          <w:color w:val="16191F"/>
        </w:rPr>
        <w:t>ổ</w:t>
      </w:r>
      <w:r w:rsidRPr="005F38DE">
        <w:rPr>
          <w:rFonts w:asciiTheme="majorHAnsi" w:hAnsiTheme="majorHAnsi" w:cs="Georgia"/>
          <w:color w:val="16191F"/>
        </w:rPr>
        <w:t>n th</w:t>
      </w:r>
      <w:r w:rsidRPr="005F38DE">
        <w:rPr>
          <w:rFonts w:asciiTheme="majorHAnsi" w:hAnsiTheme="majorHAnsi" w:cs="Times New Roman"/>
          <w:color w:val="16191F"/>
        </w:rPr>
        <w:t>ươ</w:t>
      </w:r>
      <w:r w:rsidRPr="005F38DE">
        <w:rPr>
          <w:rFonts w:asciiTheme="majorHAnsi" w:hAnsiTheme="majorHAnsi" w:cs="Georgia"/>
          <w:color w:val="16191F"/>
        </w:rPr>
        <w:t>ng t</w:t>
      </w:r>
      <w:r w:rsidRPr="005F38DE">
        <w:rPr>
          <w:rFonts w:asciiTheme="majorHAnsi" w:hAnsiTheme="majorHAnsi" w:cs="Times New Roman"/>
          <w:color w:val="16191F"/>
        </w:rPr>
        <w:t>ụ</w:t>
      </w:r>
      <w:r w:rsidRPr="005F38DE">
        <w:rPr>
          <w:rFonts w:asciiTheme="majorHAnsi" w:hAnsiTheme="majorHAnsi" w:cs="Georgia"/>
          <w:color w:val="16191F"/>
        </w:rPr>
        <w:t>y gây viêm t</w:t>
      </w:r>
      <w:r w:rsidRPr="005F38DE">
        <w:rPr>
          <w:rFonts w:asciiTheme="majorHAnsi" w:hAnsiTheme="majorHAnsi" w:cs="Times New Roman"/>
          <w:color w:val="16191F"/>
        </w:rPr>
        <w:t>ụ</w:t>
      </w:r>
      <w:r w:rsidRPr="005F38DE">
        <w:rPr>
          <w:rFonts w:asciiTheme="majorHAnsi" w:hAnsiTheme="majorHAnsi" w:cs="Georgia"/>
          <w:color w:val="16191F"/>
        </w:rPr>
        <w:t>y.</w:t>
      </w:r>
      <w:proofErr w:type="gramEnd"/>
      <w:r w:rsidRPr="005F38DE">
        <w:rPr>
          <w:rFonts w:asciiTheme="majorHAnsi" w:hAnsiTheme="majorHAnsi" w:cs="Georgia"/>
          <w:color w:val="16191F"/>
        </w:rPr>
        <w:t xml:space="preserve"> SA b</w:t>
      </w:r>
      <w:r w:rsidRPr="005F38DE">
        <w:rPr>
          <w:rFonts w:asciiTheme="majorHAnsi" w:hAnsiTheme="majorHAnsi" w:cs="Times New Roman"/>
          <w:color w:val="16191F"/>
        </w:rPr>
        <w:t>ụ</w:t>
      </w:r>
      <w:r w:rsidRPr="005F38DE">
        <w:rPr>
          <w:rFonts w:asciiTheme="majorHAnsi" w:hAnsiTheme="majorHAnsi" w:cs="Georgia"/>
          <w:color w:val="16191F"/>
        </w:rPr>
        <w:t>ng nhé</w:t>
      </w:r>
    </w:p>
    <w:sectPr w:rsidR="00116654" w:rsidRPr="005F38DE" w:rsidSect="00455CA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9BC8B00C"/>
    <w:lvl w:ilvl="0" w:tplc="E6CCC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17F1AD2"/>
    <w:multiLevelType w:val="hybridMultilevel"/>
    <w:tmpl w:val="3298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CF1D57"/>
    <w:multiLevelType w:val="hybridMultilevel"/>
    <w:tmpl w:val="AE2655BC"/>
    <w:lvl w:ilvl="0" w:tplc="E6CCC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EE1E5A"/>
    <w:multiLevelType w:val="hybridMultilevel"/>
    <w:tmpl w:val="2884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6133B"/>
    <w:multiLevelType w:val="hybridMultilevel"/>
    <w:tmpl w:val="0196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44EC3"/>
    <w:multiLevelType w:val="multilevel"/>
    <w:tmpl w:val="00000001"/>
    <w:lvl w:ilvl="0">
      <w:start w:val="1"/>
      <w:numFmt w:val="decimal"/>
      <w:lvlText w:val="%1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12E7C46"/>
    <w:multiLevelType w:val="hybridMultilevel"/>
    <w:tmpl w:val="BF6E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97790F"/>
    <w:multiLevelType w:val="hybridMultilevel"/>
    <w:tmpl w:val="00D0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EE4E47"/>
    <w:multiLevelType w:val="hybridMultilevel"/>
    <w:tmpl w:val="6204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8"/>
  </w:num>
  <w:num w:numId="9">
    <w:abstractNumId w:val="11"/>
  </w:num>
  <w:num w:numId="10">
    <w:abstractNumId w:val="6"/>
  </w:num>
  <w:num w:numId="11">
    <w:abstractNumId w:val="7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dirty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648"/>
    <w:rsid w:val="0000729A"/>
    <w:rsid w:val="00116654"/>
    <w:rsid w:val="00455CAF"/>
    <w:rsid w:val="005F38DE"/>
    <w:rsid w:val="00B67CAF"/>
    <w:rsid w:val="00E0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B180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2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717</Words>
  <Characters>4088</Characters>
  <Application>Microsoft Macintosh Word</Application>
  <DocSecurity>0</DocSecurity>
  <Lines>34</Lines>
  <Paragraphs>9</Paragraphs>
  <ScaleCrop>false</ScaleCrop>
  <Company>Tuong Phong</Company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Huyền Anh</dc:creator>
  <cp:keywords/>
  <dc:description/>
  <cp:lastModifiedBy>Nguyễn Huyền Anh</cp:lastModifiedBy>
  <cp:revision>4</cp:revision>
  <dcterms:created xsi:type="dcterms:W3CDTF">2016-08-24T18:40:00Z</dcterms:created>
  <dcterms:modified xsi:type="dcterms:W3CDTF">2016-08-28T06:03:00Z</dcterms:modified>
</cp:coreProperties>
</file>